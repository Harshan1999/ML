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6FFC2" w14:textId="77777777" w:rsidR="004862B1" w:rsidRPr="004862B1" w:rsidRDefault="00CC28CB" w:rsidP="009C4A19">
      <w:pPr>
        <w:spacing w:after="200" w:line="240" w:lineRule="auto"/>
        <w:rPr>
          <w:rFonts w:ascii="Calibri" w:eastAsia="Times New Roman" w:hAnsi="Calibri" w:cs="Times New Roman"/>
          <w:b/>
          <w:bCs/>
          <w:color w:val="000000"/>
          <w:sz w:val="6"/>
          <w:szCs w:val="36"/>
        </w:rPr>
      </w:pPr>
      <w:r>
        <w:rPr>
          <w:rFonts w:ascii="Calibri" w:eastAsia="Times New Roman" w:hAnsi="Calibri" w:cs="Times New Roman"/>
          <w:b/>
          <w:bCs/>
          <w:noProof/>
          <w:color w:val="548DD4"/>
          <w:sz w:val="32"/>
          <w:szCs w:val="32"/>
        </w:rPr>
        <w:drawing>
          <wp:anchor distT="0" distB="0" distL="114300" distR="114300" simplePos="0" relativeHeight="251673600" behindDoc="0" locked="0" layoutInCell="1" allowOverlap="1" wp14:anchorId="05FAE4E9" wp14:editId="0D6B5EFC">
            <wp:simplePos x="0" y="0"/>
            <wp:positionH relativeFrom="column">
              <wp:posOffset>5387340</wp:posOffset>
            </wp:positionH>
            <wp:positionV relativeFrom="paragraph">
              <wp:posOffset>144780</wp:posOffset>
            </wp:positionV>
            <wp:extent cx="847725" cy="765175"/>
            <wp:effectExtent l="0" t="0" r="0" b="0"/>
            <wp:wrapNone/>
            <wp:docPr id="3" name="Picture 3" descr="C:\Users\vasudev joshi\AppData\Local\Microsoft\Windows\INetCache\Content.Word\E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sudev joshi\AppData\Local\Microsoft\Windows\INetCache\Content.Word\EC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765175"/>
                    </a:xfrm>
                    <a:prstGeom prst="rect">
                      <a:avLst/>
                    </a:prstGeom>
                    <a:noFill/>
                    <a:ln>
                      <a:noFill/>
                    </a:ln>
                  </pic:spPr>
                </pic:pic>
              </a:graphicData>
            </a:graphic>
          </wp:anchor>
        </w:drawing>
      </w:r>
      <w:r>
        <w:rPr>
          <w:rFonts w:ascii="Calibri" w:eastAsia="Times New Roman" w:hAnsi="Calibri" w:cs="Times New Roman"/>
          <w:b/>
          <w:bCs/>
          <w:noProof/>
          <w:color w:val="548DD4"/>
          <w:sz w:val="32"/>
          <w:szCs w:val="32"/>
        </w:rPr>
        <w:drawing>
          <wp:anchor distT="0" distB="0" distL="114300" distR="114300" simplePos="0" relativeHeight="251657216" behindDoc="0" locked="0" layoutInCell="1" allowOverlap="1" wp14:anchorId="12A79D85" wp14:editId="4352A061">
            <wp:simplePos x="0" y="0"/>
            <wp:positionH relativeFrom="margin">
              <wp:posOffset>-342900</wp:posOffset>
            </wp:positionH>
            <wp:positionV relativeFrom="paragraph">
              <wp:posOffset>-114300</wp:posOffset>
            </wp:positionV>
            <wp:extent cx="990600" cy="959485"/>
            <wp:effectExtent l="0" t="0" r="0" b="0"/>
            <wp:wrapSquare wrapText="bothSides"/>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600" cy="959485"/>
                    </a:xfrm>
                    <a:prstGeom prst="rect">
                      <a:avLst/>
                    </a:prstGeom>
                    <a:noFill/>
                    <a:ln>
                      <a:noFill/>
                    </a:ln>
                  </pic:spPr>
                </pic:pic>
              </a:graphicData>
            </a:graphic>
          </wp:anchor>
        </w:drawing>
      </w:r>
    </w:p>
    <w:p w14:paraId="4D5E92E9" w14:textId="77777777" w:rsidR="00CC28CB" w:rsidRDefault="00CC28CB" w:rsidP="00CC28CB">
      <w:pPr>
        <w:spacing w:after="200" w:line="240" w:lineRule="auto"/>
        <w:ind w:left="1418" w:hanging="1702"/>
        <w:rPr>
          <w:rFonts w:ascii="Andalus" w:eastAsia="Times New Roman" w:hAnsi="Andalus" w:cs="Andalus"/>
          <w:b/>
          <w:bCs/>
          <w:color w:val="000000"/>
          <w:sz w:val="36"/>
          <w:szCs w:val="40"/>
        </w:rPr>
      </w:pPr>
      <w:r>
        <w:rPr>
          <w:rFonts w:ascii="Andalus" w:eastAsia="Times New Roman" w:hAnsi="Andalus" w:cs="Andalus"/>
          <w:b/>
          <w:bCs/>
          <w:color w:val="000000"/>
          <w:sz w:val="36"/>
          <w:szCs w:val="40"/>
        </w:rPr>
        <w:t xml:space="preserve">            </w:t>
      </w:r>
      <w:r w:rsidR="004862B1" w:rsidRPr="00C219CF">
        <w:rPr>
          <w:rFonts w:ascii="Andalus" w:eastAsia="Times New Roman" w:hAnsi="Andalus" w:cs="Andalus"/>
          <w:b/>
          <w:bCs/>
          <w:color w:val="000000"/>
          <w:sz w:val="36"/>
          <w:szCs w:val="40"/>
        </w:rPr>
        <w:t>TH</w:t>
      </w:r>
      <w:r w:rsidR="007755D4" w:rsidRPr="00C219CF">
        <w:rPr>
          <w:rFonts w:ascii="Andalus" w:eastAsia="Times New Roman" w:hAnsi="Andalus" w:cs="Andalus"/>
          <w:b/>
          <w:bCs/>
          <w:color w:val="000000"/>
          <w:sz w:val="36"/>
          <w:szCs w:val="40"/>
        </w:rPr>
        <w:t xml:space="preserve">E NATIONAL INSTITUTE OF </w:t>
      </w:r>
    </w:p>
    <w:p w14:paraId="6D0CDAD4" w14:textId="77777777" w:rsidR="00501718" w:rsidRDefault="00CC28CB" w:rsidP="00501718">
      <w:pPr>
        <w:spacing w:after="200" w:line="240" w:lineRule="auto"/>
        <w:ind w:left="1418" w:hanging="1702"/>
        <w:rPr>
          <w:rFonts w:ascii="Andalus" w:eastAsia="Times New Roman" w:hAnsi="Andalus" w:cs="Andalus"/>
          <w:b/>
          <w:bCs/>
          <w:color w:val="000000"/>
          <w:sz w:val="36"/>
          <w:szCs w:val="40"/>
        </w:rPr>
      </w:pPr>
      <w:r>
        <w:rPr>
          <w:rFonts w:ascii="Andalus" w:eastAsia="Times New Roman" w:hAnsi="Andalus" w:cs="Andalus"/>
          <w:b/>
          <w:bCs/>
          <w:color w:val="000000"/>
          <w:sz w:val="36"/>
          <w:szCs w:val="40"/>
        </w:rPr>
        <w:t xml:space="preserve">                        </w:t>
      </w:r>
      <w:r w:rsidR="007755D4" w:rsidRPr="00C219CF">
        <w:rPr>
          <w:rFonts w:ascii="Andalus" w:eastAsia="Times New Roman" w:hAnsi="Andalus" w:cs="Andalus"/>
          <w:b/>
          <w:bCs/>
          <w:color w:val="000000"/>
          <w:sz w:val="36"/>
          <w:szCs w:val="40"/>
        </w:rPr>
        <w:t>ENGINEERING</w:t>
      </w:r>
    </w:p>
    <w:p w14:paraId="1484BB3A" w14:textId="5E361867" w:rsidR="007755D4" w:rsidRPr="00501718" w:rsidRDefault="00501718" w:rsidP="00501718">
      <w:pPr>
        <w:spacing w:after="200" w:line="240" w:lineRule="auto"/>
        <w:ind w:left="1418" w:hanging="1702"/>
        <w:rPr>
          <w:rFonts w:ascii="Andalus" w:eastAsia="Times New Roman" w:hAnsi="Andalus" w:cs="Andalus"/>
          <w:b/>
          <w:bCs/>
          <w:color w:val="000000"/>
          <w:sz w:val="36"/>
          <w:szCs w:val="40"/>
        </w:rPr>
      </w:pPr>
      <w:r>
        <w:rPr>
          <w:rFonts w:ascii="Andalus" w:eastAsia="Times New Roman" w:hAnsi="Andalus" w:cs="Andalus"/>
          <w:b/>
          <w:bCs/>
          <w:color w:val="000000"/>
          <w:sz w:val="36"/>
          <w:szCs w:val="40"/>
        </w:rPr>
        <w:t xml:space="preserve">                           </w:t>
      </w:r>
      <w:r w:rsidR="00C21600" w:rsidRPr="00CC28CB">
        <w:rPr>
          <w:rFonts w:ascii="Andalus" w:eastAsia="Times New Roman" w:hAnsi="Andalus" w:cs="Andalus"/>
          <w:b/>
          <w:bCs/>
          <w:color w:val="000000"/>
          <w:sz w:val="24"/>
          <w:szCs w:val="24"/>
        </w:rPr>
        <w:t>MYSURU</w:t>
      </w:r>
      <w:r w:rsidR="007755D4" w:rsidRPr="00CC28CB">
        <w:rPr>
          <w:rFonts w:ascii="Andalus" w:eastAsia="Times New Roman" w:hAnsi="Andalus" w:cs="Andalus"/>
          <w:b/>
          <w:bCs/>
          <w:color w:val="000000"/>
          <w:sz w:val="24"/>
          <w:szCs w:val="24"/>
        </w:rPr>
        <w:t>-570008</w:t>
      </w:r>
    </w:p>
    <w:p w14:paraId="430F59EA" w14:textId="77777777" w:rsidR="007755D4" w:rsidRPr="004862B1" w:rsidRDefault="007755D4" w:rsidP="007755D4">
      <w:pPr>
        <w:spacing w:after="200" w:line="240" w:lineRule="auto"/>
        <w:jc w:val="center"/>
        <w:rPr>
          <w:rFonts w:ascii="Times New Roman" w:eastAsia="Times New Roman" w:hAnsi="Times New Roman" w:cs="Times New Roman"/>
          <w:sz w:val="2"/>
          <w:szCs w:val="24"/>
        </w:rPr>
      </w:pPr>
    </w:p>
    <w:p w14:paraId="3EF9488A" w14:textId="77777777" w:rsidR="00850B25" w:rsidRDefault="00850B25" w:rsidP="004862B1">
      <w:pPr>
        <w:spacing w:after="200" w:line="240" w:lineRule="auto"/>
        <w:jc w:val="center"/>
        <w:rPr>
          <w:rFonts w:ascii="Arial Rounded MT Bold" w:eastAsia="Times New Roman" w:hAnsi="Arial Rounded MT Bold" w:cs="Times New Roman"/>
          <w:color w:val="000000"/>
          <w:sz w:val="14"/>
          <w:szCs w:val="32"/>
        </w:rPr>
      </w:pPr>
    </w:p>
    <w:p w14:paraId="7C60AA80" w14:textId="77777777" w:rsidR="00C219CF" w:rsidRPr="00850B25" w:rsidRDefault="00C219CF" w:rsidP="004862B1">
      <w:pPr>
        <w:spacing w:after="200" w:line="240" w:lineRule="auto"/>
        <w:jc w:val="center"/>
        <w:rPr>
          <w:rFonts w:ascii="Arial Rounded MT Bold" w:eastAsia="Times New Roman" w:hAnsi="Arial Rounded MT Bold" w:cs="Times New Roman"/>
          <w:color w:val="000000"/>
          <w:sz w:val="14"/>
          <w:szCs w:val="32"/>
        </w:rPr>
      </w:pPr>
    </w:p>
    <w:p w14:paraId="2379DE92" w14:textId="77777777" w:rsidR="007755D4" w:rsidRPr="009C4A19" w:rsidRDefault="00C21600" w:rsidP="004862B1">
      <w:pPr>
        <w:spacing w:after="200" w:line="240" w:lineRule="auto"/>
        <w:jc w:val="center"/>
        <w:rPr>
          <w:rFonts w:ascii="Arial Rounded MT Bold" w:eastAsia="Times New Roman" w:hAnsi="Arial Rounded MT Bold" w:cs="Times New Roman"/>
          <w:sz w:val="32"/>
          <w:szCs w:val="32"/>
        </w:rPr>
      </w:pPr>
      <w:r>
        <w:rPr>
          <w:rFonts w:ascii="Arial Rounded MT Bold" w:eastAsia="Times New Roman" w:hAnsi="Arial Rounded MT Bold" w:cs="Times New Roman"/>
          <w:color w:val="000000"/>
          <w:sz w:val="32"/>
          <w:szCs w:val="32"/>
        </w:rPr>
        <w:t>DEPARTMENT OF ELECTRONIC</w:t>
      </w:r>
      <w:r w:rsidR="009C4A19" w:rsidRPr="009C4A19">
        <w:rPr>
          <w:rFonts w:ascii="Arial Rounded MT Bold" w:eastAsia="Times New Roman" w:hAnsi="Arial Rounded MT Bold" w:cs="Times New Roman"/>
          <w:color w:val="000000"/>
          <w:sz w:val="32"/>
          <w:szCs w:val="32"/>
        </w:rPr>
        <w:t xml:space="preserve">S AND </w:t>
      </w:r>
      <w:r w:rsidR="009574E1">
        <w:rPr>
          <w:rFonts w:ascii="Arial Rounded MT Bold" w:eastAsia="Times New Roman" w:hAnsi="Arial Rounded MT Bold" w:cs="Times New Roman"/>
          <w:color w:val="000000"/>
          <w:sz w:val="32"/>
          <w:szCs w:val="32"/>
        </w:rPr>
        <w:t>C</w:t>
      </w:r>
      <w:r w:rsidR="009C4A19" w:rsidRPr="009C4A19">
        <w:rPr>
          <w:rFonts w:ascii="Arial Rounded MT Bold" w:eastAsia="Times New Roman" w:hAnsi="Arial Rounded MT Bold" w:cs="Times New Roman"/>
          <w:color w:val="000000"/>
          <w:sz w:val="32"/>
          <w:szCs w:val="32"/>
        </w:rPr>
        <w:t>OMMUNICATION</w:t>
      </w:r>
      <w:r w:rsidR="00B66A5E">
        <w:rPr>
          <w:rFonts w:ascii="Arial Rounded MT Bold" w:eastAsia="Times New Roman" w:hAnsi="Arial Rounded MT Bold" w:cs="Times New Roman"/>
          <w:color w:val="000000"/>
          <w:sz w:val="32"/>
          <w:szCs w:val="32"/>
        </w:rPr>
        <w:t xml:space="preserve"> ENGINEERING</w:t>
      </w:r>
    </w:p>
    <w:p w14:paraId="155C5A70" w14:textId="77777777" w:rsidR="004862B1" w:rsidRDefault="004862B1" w:rsidP="00CC28CB">
      <w:pPr>
        <w:spacing w:after="200" w:line="240" w:lineRule="auto"/>
        <w:rPr>
          <w:rFonts w:ascii="Comic Sans MS" w:eastAsia="Times New Roman" w:hAnsi="Comic Sans MS" w:cs="Times New Roman"/>
          <w:b/>
          <w:i/>
          <w:color w:val="000000"/>
          <w:sz w:val="24"/>
          <w:szCs w:val="24"/>
        </w:rPr>
      </w:pPr>
    </w:p>
    <w:p w14:paraId="13063489" w14:textId="77777777" w:rsidR="004862B1" w:rsidRPr="00F0643E" w:rsidRDefault="004862B1" w:rsidP="00CC28CB">
      <w:pPr>
        <w:spacing w:after="200" w:line="240" w:lineRule="auto"/>
        <w:jc w:val="center"/>
        <w:rPr>
          <w:rFonts w:ascii="Comic Sans MS" w:eastAsia="Times New Roman" w:hAnsi="Comic Sans MS" w:cs="Times New Roman"/>
          <w:b/>
          <w:i/>
          <w:color w:val="000000"/>
          <w:sz w:val="2"/>
          <w:szCs w:val="24"/>
        </w:rPr>
      </w:pPr>
    </w:p>
    <w:p w14:paraId="701A27EF" w14:textId="3588CE43" w:rsidR="00E602FA" w:rsidRPr="00CC28CB" w:rsidRDefault="00A57601" w:rsidP="00CC28CB">
      <w:pPr>
        <w:spacing w:after="20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MINI</w:t>
      </w:r>
      <w:r w:rsidR="004F5E0B" w:rsidRPr="00CC28CB">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PROJECT [EC0201</w:t>
      </w:r>
      <w:r w:rsidR="00E602FA" w:rsidRPr="00CC28CB">
        <w:rPr>
          <w:rFonts w:ascii="Times New Roman" w:eastAsia="Times New Roman" w:hAnsi="Times New Roman" w:cs="Times New Roman"/>
          <w:b/>
          <w:color w:val="000000"/>
          <w:sz w:val="28"/>
          <w:szCs w:val="28"/>
        </w:rPr>
        <w:t>] –V</w:t>
      </w:r>
      <w:r>
        <w:rPr>
          <w:rFonts w:ascii="Times New Roman" w:eastAsia="Times New Roman" w:hAnsi="Times New Roman" w:cs="Times New Roman"/>
          <w:b/>
          <w:color w:val="000000"/>
          <w:sz w:val="28"/>
          <w:szCs w:val="28"/>
        </w:rPr>
        <w:t>I</w:t>
      </w:r>
      <w:r w:rsidR="00E602FA" w:rsidRPr="00CC28CB">
        <w:rPr>
          <w:rFonts w:ascii="Times New Roman" w:eastAsia="Times New Roman" w:hAnsi="Times New Roman" w:cs="Times New Roman"/>
          <w:b/>
          <w:color w:val="000000"/>
          <w:sz w:val="28"/>
          <w:szCs w:val="28"/>
        </w:rPr>
        <w:t xml:space="preserve"> Semester</w:t>
      </w:r>
    </w:p>
    <w:p w14:paraId="2E8213C9" w14:textId="77777777" w:rsidR="00165B24" w:rsidRDefault="00165B24" w:rsidP="00E602FA">
      <w:pPr>
        <w:spacing w:after="200" w:line="240" w:lineRule="auto"/>
        <w:jc w:val="center"/>
        <w:rPr>
          <w:rFonts w:ascii="Times New Roman" w:eastAsia="Times New Roman" w:hAnsi="Times New Roman" w:cs="Times New Roman"/>
          <w:b/>
          <w:color w:val="000000"/>
          <w:sz w:val="28"/>
          <w:szCs w:val="28"/>
        </w:rPr>
      </w:pPr>
    </w:p>
    <w:p w14:paraId="372C0329" w14:textId="4F3DE255" w:rsidR="00165B24" w:rsidRPr="00CC28CB" w:rsidRDefault="009A1B6D" w:rsidP="00165B24">
      <w:pPr>
        <w:spacing w:after="20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Report</w:t>
      </w:r>
      <w:r w:rsidR="004F5E0B" w:rsidRPr="00CC28CB">
        <w:rPr>
          <w:rFonts w:ascii="Times New Roman" w:eastAsia="Times New Roman" w:hAnsi="Times New Roman" w:cs="Times New Roman"/>
          <w:b/>
          <w:color w:val="000000"/>
          <w:sz w:val="28"/>
          <w:szCs w:val="28"/>
        </w:rPr>
        <w:t xml:space="preserve"> On</w:t>
      </w:r>
    </w:p>
    <w:p w14:paraId="22A02718" w14:textId="443CA20F" w:rsidR="00E602FA" w:rsidRPr="00A64A2D" w:rsidRDefault="008761D9" w:rsidP="00E602FA">
      <w:pPr>
        <w:spacing w:after="200" w:line="240" w:lineRule="auto"/>
        <w:jc w:val="center"/>
        <w:rPr>
          <w:rFonts w:ascii="Times New Roman" w:eastAsia="Times New Roman" w:hAnsi="Times New Roman" w:cs="Times New Roman"/>
          <w:b/>
          <w:i/>
          <w:color w:val="000000"/>
          <w:sz w:val="4"/>
          <w:szCs w:val="20"/>
        </w:rPr>
      </w:pPr>
      <w:r>
        <w:rPr>
          <w:rFonts w:ascii="Andalus" w:eastAsia="Times New Roman" w:hAnsi="Andalus" w:cs="Andalus"/>
          <w:b/>
          <w:color w:val="000000"/>
          <w:sz w:val="52"/>
          <w:szCs w:val="52"/>
        </w:rPr>
        <w:t xml:space="preserve">BOOK </w:t>
      </w:r>
      <w:r w:rsidR="00EA7371">
        <w:rPr>
          <w:rFonts w:ascii="Andalus" w:eastAsia="Times New Roman" w:hAnsi="Andalus" w:cs="Andalus"/>
          <w:b/>
          <w:color w:val="000000"/>
          <w:sz w:val="52"/>
          <w:szCs w:val="52"/>
        </w:rPr>
        <w:t>RECOMMENDE</w:t>
      </w:r>
      <w:r w:rsidR="000944E8" w:rsidRPr="000944E8">
        <w:rPr>
          <w:rFonts w:ascii="Andalus" w:eastAsia="Times New Roman" w:hAnsi="Andalus" w:cs="Andalus"/>
          <w:b/>
          <w:color w:val="000000"/>
          <w:sz w:val="52"/>
          <w:szCs w:val="52"/>
        </w:rPr>
        <w:t>R  USING  MACHINE LEARNING</w:t>
      </w:r>
    </w:p>
    <w:p w14:paraId="750894B7" w14:textId="77777777" w:rsidR="00E602FA" w:rsidRPr="00CC28CB" w:rsidRDefault="00E602FA" w:rsidP="00E602FA">
      <w:pPr>
        <w:spacing w:after="200" w:line="240" w:lineRule="auto"/>
        <w:jc w:val="center"/>
        <w:rPr>
          <w:rFonts w:ascii="Times New Roman" w:eastAsia="Times New Roman" w:hAnsi="Times New Roman" w:cs="Times New Roman"/>
          <w:b/>
          <w:color w:val="000000"/>
          <w:sz w:val="28"/>
          <w:szCs w:val="28"/>
          <w:u w:val="single"/>
        </w:rPr>
      </w:pPr>
      <w:r w:rsidRPr="00CC28CB">
        <w:rPr>
          <w:rFonts w:ascii="Times New Roman" w:eastAsia="Times New Roman" w:hAnsi="Times New Roman" w:cs="Times New Roman"/>
          <w:b/>
          <w:color w:val="000000"/>
          <w:sz w:val="28"/>
          <w:szCs w:val="28"/>
          <w:u w:val="single"/>
        </w:rPr>
        <w:t>Under the guidance of:</w:t>
      </w:r>
    </w:p>
    <w:p w14:paraId="653E17E1" w14:textId="22E27730" w:rsidR="00E602FA" w:rsidRPr="00CC28CB" w:rsidRDefault="008761D9" w:rsidP="00E602FA">
      <w:pPr>
        <w:spacing w:after="200" w:line="240" w:lineRule="auto"/>
        <w:jc w:val="center"/>
        <w:rPr>
          <w:rFonts w:ascii="Times New Roman" w:eastAsia="Times New Roman" w:hAnsi="Times New Roman" w:cs="Times New Roman"/>
          <w:b/>
          <w:sz w:val="28"/>
          <w:szCs w:val="28"/>
        </w:rPr>
      </w:pPr>
      <w:r w:rsidRPr="008761D9">
        <w:rPr>
          <w:rFonts w:ascii="Times New Roman" w:eastAsia="Times New Roman" w:hAnsi="Times New Roman" w:cs="Times New Roman"/>
          <w:b/>
          <w:color w:val="000000"/>
          <w:sz w:val="28"/>
          <w:szCs w:val="28"/>
        </w:rPr>
        <w:t>Mrs</w:t>
      </w:r>
      <w:r w:rsidR="005C61C5">
        <w:rPr>
          <w:rFonts w:ascii="Times New Roman" w:eastAsia="Times New Roman" w:hAnsi="Times New Roman" w:cs="Times New Roman"/>
          <w:b/>
          <w:color w:val="000000"/>
          <w:sz w:val="28"/>
          <w:szCs w:val="28"/>
        </w:rPr>
        <w:t>. PRATHEE</w:t>
      </w:r>
      <w:r w:rsidR="008D5436">
        <w:rPr>
          <w:rFonts w:ascii="Times New Roman" w:eastAsia="Times New Roman" w:hAnsi="Times New Roman" w:cs="Times New Roman"/>
          <w:b/>
          <w:color w:val="000000"/>
          <w:sz w:val="28"/>
          <w:szCs w:val="28"/>
        </w:rPr>
        <w:t>KSHA C S</w:t>
      </w:r>
    </w:p>
    <w:p w14:paraId="1A27060E" w14:textId="1AD5229D" w:rsidR="00E602FA" w:rsidRDefault="008D5436" w:rsidP="008D5436">
      <w:pPr>
        <w:spacing w:after="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Assistant Professor</w:t>
      </w:r>
      <w:r w:rsidR="00E602FA" w:rsidRPr="00CC28CB">
        <w:rPr>
          <w:rFonts w:ascii="Times New Roman" w:eastAsia="Times New Roman" w:hAnsi="Times New Roman" w:cs="Times New Roman"/>
          <w:color w:val="000000"/>
          <w:sz w:val="28"/>
          <w:szCs w:val="28"/>
        </w:rPr>
        <w:t>,</w:t>
      </w:r>
      <w:r w:rsidR="009A1B6D">
        <w:rPr>
          <w:rFonts w:ascii="Times New Roman" w:eastAsia="Times New Roman" w:hAnsi="Times New Roman" w:cs="Times New Roman"/>
          <w:color w:val="000000"/>
          <w:sz w:val="28"/>
          <w:szCs w:val="28"/>
        </w:rPr>
        <w:t xml:space="preserve"> </w:t>
      </w:r>
      <w:r w:rsidR="00E602FA" w:rsidRPr="00CC28CB">
        <w:rPr>
          <w:rFonts w:ascii="Times New Roman" w:eastAsia="Times New Roman" w:hAnsi="Times New Roman" w:cs="Times New Roman"/>
          <w:color w:val="000000"/>
          <w:sz w:val="28"/>
          <w:szCs w:val="28"/>
        </w:rPr>
        <w:t>Dept. of ECE.</w:t>
      </w:r>
    </w:p>
    <w:p w14:paraId="1420A854" w14:textId="77777777" w:rsidR="00165B24" w:rsidRPr="00CC28CB" w:rsidRDefault="00165B24" w:rsidP="008D5436">
      <w:pPr>
        <w:spacing w:after="200" w:line="240" w:lineRule="auto"/>
        <w:jc w:val="center"/>
        <w:rPr>
          <w:rFonts w:ascii="Times New Roman" w:eastAsia="Times New Roman" w:hAnsi="Times New Roman" w:cs="Times New Roman"/>
          <w:color w:val="000000"/>
          <w:sz w:val="28"/>
          <w:szCs w:val="28"/>
        </w:rPr>
      </w:pPr>
    </w:p>
    <w:p w14:paraId="66200F77" w14:textId="77777777" w:rsidR="00E602FA" w:rsidRPr="00A64A2D" w:rsidRDefault="00E602FA" w:rsidP="00E602FA">
      <w:pPr>
        <w:spacing w:after="200" w:line="240" w:lineRule="auto"/>
        <w:jc w:val="center"/>
        <w:rPr>
          <w:rFonts w:ascii="Times New Roman" w:eastAsia="Times New Roman" w:hAnsi="Times New Roman" w:cs="Times New Roman"/>
          <w:sz w:val="2"/>
          <w:szCs w:val="24"/>
        </w:rPr>
      </w:pPr>
    </w:p>
    <w:p w14:paraId="76FE33E6" w14:textId="77777777" w:rsidR="00E602FA" w:rsidRPr="00FE1CF1" w:rsidRDefault="00E602FA" w:rsidP="00E602FA">
      <w:pPr>
        <w:spacing w:after="200" w:line="240" w:lineRule="auto"/>
        <w:jc w:val="center"/>
        <w:rPr>
          <w:rFonts w:ascii="Times New Roman" w:eastAsia="Times New Roman" w:hAnsi="Times New Roman" w:cs="Times New Roman"/>
          <w:b/>
          <w:sz w:val="24"/>
          <w:szCs w:val="24"/>
        </w:rPr>
      </w:pPr>
      <w:r w:rsidRPr="00FE1CF1">
        <w:rPr>
          <w:rFonts w:ascii="Times New Roman" w:eastAsia="Times New Roman" w:hAnsi="Times New Roman" w:cs="Times New Roman"/>
          <w:b/>
          <w:color w:val="000000"/>
          <w:sz w:val="24"/>
          <w:szCs w:val="24"/>
          <w:u w:val="single"/>
        </w:rPr>
        <w:t>Submitted By:</w:t>
      </w:r>
    </w:p>
    <w:p w14:paraId="1119FF6F" w14:textId="33BCF578" w:rsidR="000B548E" w:rsidRDefault="000944E8" w:rsidP="000944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CHETAN SK</w:t>
      </w:r>
      <w:r w:rsidR="008D5436">
        <w:rPr>
          <w:rFonts w:ascii="Times New Roman" w:eastAsia="Times New Roman" w:hAnsi="Times New Roman" w:cs="Times New Roman"/>
          <w:color w:val="000000"/>
          <w:sz w:val="24"/>
          <w:szCs w:val="24"/>
        </w:rPr>
        <w:t xml:space="preserve">        </w:t>
      </w:r>
      <w:r w:rsidR="009A1B6D">
        <w:rPr>
          <w:rFonts w:ascii="Times New Roman" w:eastAsia="Times New Roman" w:hAnsi="Times New Roman" w:cs="Times New Roman"/>
          <w:color w:val="000000"/>
          <w:sz w:val="24"/>
          <w:szCs w:val="24"/>
        </w:rPr>
        <w:t xml:space="preserve">  </w:t>
      </w:r>
      <w:r w:rsidR="000B548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E602FA" w:rsidRPr="00A64A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4NI17EC021</w:t>
      </w:r>
    </w:p>
    <w:p w14:paraId="2D6908FC" w14:textId="5F1B27C7" w:rsidR="000B548E" w:rsidRPr="00A64A2D" w:rsidRDefault="000944E8" w:rsidP="000B548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DHANUSH SHETTY </w:t>
      </w:r>
      <w:r w:rsidR="009A1B6D">
        <w:rPr>
          <w:rFonts w:ascii="Times New Roman" w:eastAsia="Times New Roman" w:hAnsi="Times New Roman" w:cs="Times New Roman"/>
          <w:color w:val="000000"/>
          <w:sz w:val="24"/>
          <w:szCs w:val="24"/>
        </w:rPr>
        <w:t xml:space="preserve"> </w:t>
      </w:r>
      <w:r w:rsidR="008D5436">
        <w:rPr>
          <w:rFonts w:ascii="Times New Roman" w:eastAsia="Times New Roman" w:hAnsi="Times New Roman" w:cs="Times New Roman"/>
          <w:color w:val="000000"/>
          <w:sz w:val="24"/>
          <w:szCs w:val="24"/>
        </w:rPr>
        <w:t xml:space="preserve"> </w:t>
      </w:r>
      <w:r w:rsidR="000B548E" w:rsidRPr="00A64A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4NI17EC031</w:t>
      </w:r>
    </w:p>
    <w:p w14:paraId="3EF7A0C4" w14:textId="77777777" w:rsidR="00CC28CB" w:rsidRDefault="00CC28CB" w:rsidP="00165B24">
      <w:pPr>
        <w:spacing w:after="200" w:line="240" w:lineRule="auto"/>
        <w:rPr>
          <w:rFonts w:ascii="Times New Roman" w:eastAsia="Times New Roman" w:hAnsi="Times New Roman" w:cs="Times New Roman"/>
          <w:b/>
          <w:color w:val="000000"/>
          <w:sz w:val="24"/>
          <w:szCs w:val="24"/>
        </w:rPr>
      </w:pPr>
    </w:p>
    <w:p w14:paraId="43E66300" w14:textId="77777777" w:rsidR="00165B24" w:rsidRDefault="00165B24" w:rsidP="00165B24">
      <w:pPr>
        <w:spacing w:after="200" w:line="240" w:lineRule="auto"/>
        <w:rPr>
          <w:rFonts w:ascii="Times New Roman" w:eastAsia="Times New Roman" w:hAnsi="Times New Roman" w:cs="Times New Roman"/>
          <w:b/>
          <w:color w:val="000000"/>
          <w:sz w:val="24"/>
          <w:szCs w:val="24"/>
        </w:rPr>
      </w:pPr>
    </w:p>
    <w:p w14:paraId="12AB0929" w14:textId="77777777" w:rsidR="00A57601" w:rsidRDefault="00A57601" w:rsidP="00497122">
      <w:pPr>
        <w:spacing w:after="200" w:line="240" w:lineRule="auto"/>
        <w:jc w:val="center"/>
        <w:rPr>
          <w:rFonts w:ascii="Times New Roman" w:eastAsia="Times New Roman" w:hAnsi="Times New Roman" w:cs="Times New Roman"/>
          <w:b/>
          <w:color w:val="000000"/>
          <w:sz w:val="24"/>
          <w:szCs w:val="24"/>
        </w:rPr>
      </w:pPr>
    </w:p>
    <w:p w14:paraId="5D3D05A0" w14:textId="1718CF05" w:rsidR="00F0643E" w:rsidRDefault="00743BDB" w:rsidP="00CC28CB">
      <w:pPr>
        <w:spacing w:after="200" w:line="240" w:lineRule="auto"/>
        <w:jc w:val="center"/>
      </w:pPr>
      <w:r>
        <w:rPr>
          <w:rFonts w:ascii="Times New Roman" w:eastAsia="Times New Roman" w:hAnsi="Times New Roman" w:cs="Times New Roman"/>
          <w:b/>
          <w:color w:val="000000"/>
          <w:sz w:val="24"/>
          <w:szCs w:val="24"/>
        </w:rPr>
        <w:lastRenderedPageBreak/>
        <w:t>2019-20</w:t>
      </w:r>
    </w:p>
    <w:p w14:paraId="090DC09E" w14:textId="77777777" w:rsidR="00CC28CB" w:rsidRPr="005C61C5" w:rsidRDefault="00CC28CB" w:rsidP="00CC28CB">
      <w:pPr>
        <w:jc w:val="center"/>
        <w:rPr>
          <w:rFonts w:ascii="Times New Roman" w:hAnsi="Times New Roman" w:cs="Times New Roman"/>
          <w:b/>
          <w:color w:val="000000" w:themeColor="text1"/>
          <w:sz w:val="32"/>
          <w:szCs w:val="28"/>
        </w:rPr>
      </w:pPr>
      <w:r w:rsidRPr="005C61C5">
        <w:rPr>
          <w:rFonts w:ascii="Times New Roman" w:hAnsi="Times New Roman" w:cs="Times New Roman"/>
          <w:b/>
          <w:color w:val="000000" w:themeColor="text1"/>
          <w:sz w:val="32"/>
          <w:szCs w:val="28"/>
        </w:rPr>
        <w:t>ABSTRACT</w:t>
      </w:r>
    </w:p>
    <w:p w14:paraId="49F7AC7C" w14:textId="29368C4A" w:rsidR="000944E8" w:rsidRPr="000944E8" w:rsidRDefault="000944E8" w:rsidP="000944E8">
      <w:pPr>
        <w:rPr>
          <w:rFonts w:ascii="Times New Roman" w:hAnsi="Times New Roman" w:cs="Times New Roman"/>
          <w:color w:val="000000" w:themeColor="text1"/>
          <w:sz w:val="32"/>
          <w:szCs w:val="32"/>
        </w:rPr>
      </w:pPr>
      <w:r>
        <w:rPr>
          <w:color w:val="000000" w:themeColor="text1"/>
        </w:rPr>
        <w:t xml:space="preserve"> </w:t>
      </w:r>
      <w:r w:rsidRPr="000944E8">
        <w:rPr>
          <w:rFonts w:ascii="Times New Roman" w:hAnsi="Times New Roman" w:cs="Times New Roman"/>
          <w:color w:val="000000" w:themeColor="text1"/>
          <w:sz w:val="32"/>
          <w:szCs w:val="32"/>
        </w:rPr>
        <w:t xml:space="preserve">Recommendation systems are tools in e-commerce websites which </w:t>
      </w:r>
      <w:r w:rsidR="008761D9">
        <w:rPr>
          <w:rFonts w:ascii="Times New Roman" w:hAnsi="Times New Roman" w:cs="Times New Roman"/>
          <w:color w:val="000000" w:themeColor="text1"/>
          <w:sz w:val="32"/>
          <w:szCs w:val="32"/>
        </w:rPr>
        <w:t>helps</w:t>
      </w:r>
      <w:r w:rsidRPr="000944E8">
        <w:rPr>
          <w:rFonts w:ascii="Times New Roman" w:hAnsi="Times New Roman" w:cs="Times New Roman"/>
          <w:color w:val="000000" w:themeColor="text1"/>
          <w:sz w:val="32"/>
          <w:szCs w:val="32"/>
        </w:rPr>
        <w:t xml:space="preserve"> user to find the appropriate products. With the rapid development of internet technologies the number of online book selling websites has increased which enhanced the competition among them.   </w:t>
      </w:r>
    </w:p>
    <w:p w14:paraId="5F1D0F76" w14:textId="3DA0EE1C" w:rsidR="00CC28CB" w:rsidRPr="000944E8" w:rsidRDefault="000944E8" w:rsidP="000944E8">
      <w:pPr>
        <w:rPr>
          <w:rFonts w:ascii="Times New Roman" w:hAnsi="Times New Roman" w:cs="Times New Roman"/>
          <w:color w:val="000000" w:themeColor="text1"/>
          <w:sz w:val="32"/>
          <w:szCs w:val="32"/>
        </w:rPr>
      </w:pPr>
      <w:r w:rsidRPr="000944E8">
        <w:rPr>
          <w:rFonts w:ascii="Times New Roman" w:hAnsi="Times New Roman" w:cs="Times New Roman"/>
          <w:color w:val="000000" w:themeColor="text1"/>
          <w:sz w:val="32"/>
          <w:szCs w:val="32"/>
        </w:rPr>
        <w:t>The main motive of this project is to develop the technique which recommends most suitable books to the user or costumer according to their likes and recent favorites and even provide filters like book ratings, price and authors.</w:t>
      </w:r>
    </w:p>
    <w:p w14:paraId="78E70764" w14:textId="77777777" w:rsidR="00CC28CB" w:rsidRDefault="00CC28CB" w:rsidP="00F0643E">
      <w:pPr>
        <w:jc w:val="center"/>
      </w:pPr>
    </w:p>
    <w:p w14:paraId="52138C40" w14:textId="77777777" w:rsidR="00CC28CB" w:rsidRDefault="00CC28CB" w:rsidP="00F0643E">
      <w:pPr>
        <w:jc w:val="center"/>
      </w:pPr>
    </w:p>
    <w:p w14:paraId="52F85614" w14:textId="77777777" w:rsidR="00CC28CB" w:rsidRDefault="00CC28CB" w:rsidP="00F0643E">
      <w:pPr>
        <w:jc w:val="center"/>
      </w:pPr>
    </w:p>
    <w:p w14:paraId="1C0B2D83" w14:textId="77777777" w:rsidR="00CC28CB" w:rsidRDefault="00CC28CB" w:rsidP="00F0643E">
      <w:pPr>
        <w:jc w:val="center"/>
      </w:pPr>
    </w:p>
    <w:p w14:paraId="73DDB1CF" w14:textId="77777777" w:rsidR="00CC28CB" w:rsidRDefault="00CC28CB" w:rsidP="00F0643E">
      <w:pPr>
        <w:jc w:val="center"/>
      </w:pPr>
    </w:p>
    <w:p w14:paraId="1AFB4D62" w14:textId="77777777" w:rsidR="00CC28CB" w:rsidRDefault="00CC28CB" w:rsidP="00F0643E">
      <w:pPr>
        <w:jc w:val="center"/>
      </w:pPr>
    </w:p>
    <w:p w14:paraId="35D473C1" w14:textId="77777777" w:rsidR="00CC28CB" w:rsidRDefault="00CC28CB" w:rsidP="00F0643E">
      <w:pPr>
        <w:jc w:val="center"/>
      </w:pPr>
    </w:p>
    <w:p w14:paraId="32699412" w14:textId="77777777" w:rsidR="00CC28CB" w:rsidRDefault="00CC28CB" w:rsidP="00F0643E">
      <w:pPr>
        <w:jc w:val="center"/>
      </w:pPr>
    </w:p>
    <w:p w14:paraId="17625208" w14:textId="77777777" w:rsidR="00CC28CB" w:rsidRDefault="00CC28CB" w:rsidP="00F0643E">
      <w:pPr>
        <w:jc w:val="center"/>
      </w:pPr>
    </w:p>
    <w:p w14:paraId="31F1A811" w14:textId="77777777" w:rsidR="00CC28CB" w:rsidRDefault="00CC28CB" w:rsidP="00F0643E">
      <w:pPr>
        <w:jc w:val="center"/>
      </w:pPr>
    </w:p>
    <w:p w14:paraId="1EC95FA2" w14:textId="77777777" w:rsidR="00CC28CB" w:rsidRDefault="00CC28CB" w:rsidP="00F0643E">
      <w:pPr>
        <w:jc w:val="center"/>
      </w:pPr>
    </w:p>
    <w:p w14:paraId="2E6679F5" w14:textId="77777777" w:rsidR="00CC28CB" w:rsidRDefault="00CC28CB" w:rsidP="00F0643E">
      <w:pPr>
        <w:jc w:val="center"/>
      </w:pPr>
    </w:p>
    <w:p w14:paraId="2C617702" w14:textId="77777777" w:rsidR="00CC28CB" w:rsidRDefault="00CC28CB" w:rsidP="00F0643E">
      <w:pPr>
        <w:jc w:val="center"/>
      </w:pPr>
    </w:p>
    <w:p w14:paraId="24424A23" w14:textId="77777777" w:rsidR="00574C07" w:rsidRDefault="00574C07" w:rsidP="00574C07"/>
    <w:p w14:paraId="2E9D22F3" w14:textId="77777777" w:rsidR="005C61C5" w:rsidRDefault="00574C07" w:rsidP="00574C07">
      <w:r>
        <w:t xml:space="preserve">                                                       </w:t>
      </w:r>
    </w:p>
    <w:p w14:paraId="4189649C" w14:textId="77777777" w:rsidR="005C61C5" w:rsidRDefault="005C61C5" w:rsidP="00574C07"/>
    <w:p w14:paraId="2CB0CB13" w14:textId="77777777" w:rsidR="008761D9" w:rsidRDefault="008761D9" w:rsidP="005C61C5">
      <w:pPr>
        <w:jc w:val="center"/>
        <w:rPr>
          <w:rFonts w:ascii="Times New Roman" w:hAnsi="Times New Roman" w:cs="Times New Roman"/>
          <w:b/>
          <w:sz w:val="32"/>
          <w:szCs w:val="32"/>
        </w:rPr>
      </w:pPr>
    </w:p>
    <w:p w14:paraId="156B69BA" w14:textId="77777777" w:rsidR="008761D9" w:rsidRDefault="008761D9" w:rsidP="005C61C5">
      <w:pPr>
        <w:jc w:val="center"/>
        <w:rPr>
          <w:rFonts w:ascii="Times New Roman" w:hAnsi="Times New Roman" w:cs="Times New Roman"/>
          <w:b/>
          <w:sz w:val="32"/>
          <w:szCs w:val="32"/>
        </w:rPr>
      </w:pPr>
    </w:p>
    <w:p w14:paraId="41ED73C8" w14:textId="58EC3A00" w:rsidR="00CC28CB" w:rsidRPr="005C61C5" w:rsidRDefault="00CC28CB" w:rsidP="005C61C5">
      <w:pPr>
        <w:jc w:val="center"/>
        <w:rPr>
          <w:rFonts w:ascii="Times New Roman" w:hAnsi="Times New Roman" w:cs="Times New Roman"/>
          <w:b/>
          <w:sz w:val="32"/>
          <w:szCs w:val="32"/>
        </w:rPr>
      </w:pPr>
      <w:r w:rsidRPr="005C61C5">
        <w:rPr>
          <w:rFonts w:ascii="Times New Roman" w:hAnsi="Times New Roman" w:cs="Times New Roman"/>
          <w:b/>
          <w:sz w:val="32"/>
          <w:szCs w:val="32"/>
        </w:rPr>
        <w:lastRenderedPageBreak/>
        <w:t>Table of Contents</w:t>
      </w:r>
    </w:p>
    <w:p w14:paraId="4D7F89FC" w14:textId="77777777" w:rsidR="00CC28CB" w:rsidRPr="004F5E0B" w:rsidRDefault="00CC28CB" w:rsidP="00CC28CB">
      <w:pPr>
        <w:jc w:val="center"/>
        <w:rPr>
          <w:rFonts w:ascii="Times New Roman" w:hAnsi="Times New Roman" w:cs="Times New Roman"/>
        </w:rPr>
      </w:pPr>
    </w:p>
    <w:p w14:paraId="30DD6995" w14:textId="77777777" w:rsidR="00CC28CB" w:rsidRPr="005C61C5" w:rsidRDefault="00CC28CB" w:rsidP="00CC28CB">
      <w:pPr>
        <w:pStyle w:val="ListParagraph"/>
        <w:numPr>
          <w:ilvl w:val="0"/>
          <w:numId w:val="10"/>
        </w:numPr>
        <w:spacing w:line="360" w:lineRule="auto"/>
        <w:rPr>
          <w:rFonts w:ascii="Times New Roman" w:hAnsi="Times New Roman" w:cs="Times New Roman"/>
          <w:sz w:val="28"/>
          <w:szCs w:val="28"/>
        </w:rPr>
      </w:pPr>
      <w:r w:rsidRPr="005C61C5">
        <w:rPr>
          <w:rFonts w:ascii="Times New Roman" w:hAnsi="Times New Roman" w:cs="Times New Roman"/>
          <w:sz w:val="28"/>
          <w:szCs w:val="28"/>
        </w:rPr>
        <w:t>Introduction</w:t>
      </w:r>
    </w:p>
    <w:p w14:paraId="39283539" w14:textId="4675FA37" w:rsidR="00CC28CB" w:rsidRPr="005C61C5" w:rsidRDefault="00E64429" w:rsidP="00CC28CB">
      <w:pPr>
        <w:pStyle w:val="ListParagraph"/>
        <w:numPr>
          <w:ilvl w:val="0"/>
          <w:numId w:val="10"/>
        </w:numPr>
        <w:spacing w:line="360" w:lineRule="auto"/>
        <w:rPr>
          <w:rFonts w:ascii="Times New Roman" w:hAnsi="Times New Roman" w:cs="Times New Roman"/>
          <w:sz w:val="28"/>
          <w:szCs w:val="28"/>
        </w:rPr>
      </w:pPr>
      <w:r w:rsidRPr="005C61C5">
        <w:rPr>
          <w:rFonts w:ascii="Times New Roman" w:hAnsi="Times New Roman" w:cs="Times New Roman"/>
          <w:sz w:val="28"/>
          <w:szCs w:val="28"/>
        </w:rPr>
        <w:t>Literature Survey</w:t>
      </w:r>
    </w:p>
    <w:p w14:paraId="161533EE" w14:textId="0797F643" w:rsidR="00E64429" w:rsidRPr="005C61C5" w:rsidRDefault="00E64429" w:rsidP="00CC28CB">
      <w:pPr>
        <w:pStyle w:val="ListParagraph"/>
        <w:numPr>
          <w:ilvl w:val="0"/>
          <w:numId w:val="10"/>
        </w:numPr>
        <w:spacing w:line="360" w:lineRule="auto"/>
        <w:rPr>
          <w:rFonts w:ascii="Times New Roman" w:hAnsi="Times New Roman" w:cs="Times New Roman"/>
          <w:sz w:val="28"/>
          <w:szCs w:val="28"/>
        </w:rPr>
      </w:pPr>
      <w:r w:rsidRPr="005C61C5">
        <w:rPr>
          <w:rFonts w:ascii="Times New Roman" w:hAnsi="Times New Roman" w:cs="Times New Roman"/>
          <w:sz w:val="28"/>
          <w:szCs w:val="28"/>
        </w:rPr>
        <w:t>Tool survey</w:t>
      </w:r>
    </w:p>
    <w:p w14:paraId="568E991B" w14:textId="52539E4B" w:rsidR="00CC28CB" w:rsidRPr="005C61C5" w:rsidRDefault="00E64429" w:rsidP="00CC28CB">
      <w:pPr>
        <w:pStyle w:val="ListParagraph"/>
        <w:numPr>
          <w:ilvl w:val="0"/>
          <w:numId w:val="10"/>
        </w:numPr>
        <w:spacing w:line="360" w:lineRule="auto"/>
        <w:rPr>
          <w:rFonts w:ascii="Times New Roman" w:hAnsi="Times New Roman" w:cs="Times New Roman"/>
          <w:sz w:val="28"/>
          <w:szCs w:val="28"/>
        </w:rPr>
      </w:pPr>
      <w:r w:rsidRPr="005C61C5">
        <w:rPr>
          <w:rFonts w:ascii="Times New Roman" w:hAnsi="Times New Roman" w:cs="Times New Roman"/>
          <w:sz w:val="28"/>
          <w:szCs w:val="28"/>
        </w:rPr>
        <w:t>Implementation</w:t>
      </w:r>
    </w:p>
    <w:p w14:paraId="1EEC4526" w14:textId="0629FFDA" w:rsidR="00E64429" w:rsidRPr="005C61C5" w:rsidRDefault="00E64429" w:rsidP="00CC28CB">
      <w:pPr>
        <w:pStyle w:val="ListParagraph"/>
        <w:numPr>
          <w:ilvl w:val="0"/>
          <w:numId w:val="10"/>
        </w:numPr>
        <w:spacing w:line="360" w:lineRule="auto"/>
        <w:rPr>
          <w:rFonts w:ascii="Times New Roman" w:hAnsi="Times New Roman" w:cs="Times New Roman"/>
          <w:sz w:val="28"/>
          <w:szCs w:val="28"/>
        </w:rPr>
      </w:pPr>
      <w:r w:rsidRPr="005C61C5">
        <w:rPr>
          <w:rFonts w:ascii="Times New Roman" w:hAnsi="Times New Roman" w:cs="Times New Roman"/>
          <w:sz w:val="28"/>
          <w:szCs w:val="28"/>
        </w:rPr>
        <w:t>Results/Conclusion/Observation</w:t>
      </w:r>
    </w:p>
    <w:p w14:paraId="37949300" w14:textId="77777777" w:rsidR="00CC28CB" w:rsidRPr="005C61C5" w:rsidRDefault="00CC28CB" w:rsidP="00CC28CB">
      <w:pPr>
        <w:pStyle w:val="ListParagraph"/>
        <w:numPr>
          <w:ilvl w:val="0"/>
          <w:numId w:val="10"/>
        </w:numPr>
        <w:spacing w:line="360" w:lineRule="auto"/>
        <w:rPr>
          <w:rFonts w:ascii="Times New Roman" w:hAnsi="Times New Roman" w:cs="Times New Roman"/>
          <w:sz w:val="28"/>
          <w:szCs w:val="28"/>
        </w:rPr>
      </w:pPr>
      <w:r w:rsidRPr="005C61C5">
        <w:rPr>
          <w:rFonts w:ascii="Times New Roman" w:hAnsi="Times New Roman" w:cs="Times New Roman"/>
          <w:sz w:val="28"/>
          <w:szCs w:val="28"/>
        </w:rPr>
        <w:t>Applications</w:t>
      </w:r>
    </w:p>
    <w:p w14:paraId="59D839F2" w14:textId="77777777" w:rsidR="00CC28CB" w:rsidRPr="005C61C5" w:rsidRDefault="00CC28CB" w:rsidP="00CC28CB">
      <w:pPr>
        <w:pStyle w:val="ListParagraph"/>
        <w:numPr>
          <w:ilvl w:val="0"/>
          <w:numId w:val="10"/>
        </w:numPr>
        <w:spacing w:line="360" w:lineRule="auto"/>
        <w:rPr>
          <w:rFonts w:ascii="Times New Roman" w:hAnsi="Times New Roman" w:cs="Times New Roman"/>
          <w:sz w:val="28"/>
          <w:szCs w:val="28"/>
        </w:rPr>
      </w:pPr>
      <w:r w:rsidRPr="005C61C5">
        <w:rPr>
          <w:rFonts w:ascii="Times New Roman" w:hAnsi="Times New Roman" w:cs="Times New Roman"/>
          <w:sz w:val="28"/>
          <w:szCs w:val="28"/>
        </w:rPr>
        <w:t>Limitations</w:t>
      </w:r>
    </w:p>
    <w:p w14:paraId="5733D5AD" w14:textId="6F2B01EC" w:rsidR="00CC28CB" w:rsidRPr="005C61C5" w:rsidRDefault="00E64429" w:rsidP="00CC28CB">
      <w:pPr>
        <w:pStyle w:val="ListParagraph"/>
        <w:numPr>
          <w:ilvl w:val="0"/>
          <w:numId w:val="10"/>
        </w:numPr>
        <w:spacing w:line="360" w:lineRule="auto"/>
        <w:rPr>
          <w:rFonts w:ascii="Times New Roman" w:hAnsi="Times New Roman" w:cs="Times New Roman"/>
          <w:sz w:val="28"/>
          <w:szCs w:val="28"/>
        </w:rPr>
      </w:pPr>
      <w:r w:rsidRPr="005C61C5">
        <w:rPr>
          <w:rFonts w:ascii="Times New Roman" w:hAnsi="Times New Roman" w:cs="Times New Roman"/>
          <w:sz w:val="28"/>
          <w:szCs w:val="28"/>
        </w:rPr>
        <w:t>Future scope</w:t>
      </w:r>
    </w:p>
    <w:p w14:paraId="7A9922BD" w14:textId="77777777" w:rsidR="00CC28CB" w:rsidRPr="005C61C5" w:rsidRDefault="00CC28CB" w:rsidP="00CC28CB">
      <w:pPr>
        <w:pStyle w:val="ListParagraph"/>
        <w:numPr>
          <w:ilvl w:val="0"/>
          <w:numId w:val="10"/>
        </w:numPr>
        <w:spacing w:line="360" w:lineRule="auto"/>
        <w:rPr>
          <w:rFonts w:ascii="Times New Roman" w:hAnsi="Times New Roman" w:cs="Times New Roman"/>
          <w:sz w:val="28"/>
          <w:szCs w:val="28"/>
        </w:rPr>
      </w:pPr>
      <w:r w:rsidRPr="005C61C5">
        <w:rPr>
          <w:rFonts w:ascii="Times New Roman" w:hAnsi="Times New Roman" w:cs="Times New Roman"/>
          <w:sz w:val="28"/>
          <w:szCs w:val="28"/>
        </w:rPr>
        <w:t>References</w:t>
      </w:r>
    </w:p>
    <w:p w14:paraId="6DA4D070" w14:textId="77777777" w:rsidR="00365195" w:rsidRDefault="00365195" w:rsidP="00365195">
      <w:pPr>
        <w:rPr>
          <w:rFonts w:ascii="Arial" w:hAnsi="Arial" w:cs="Arial"/>
          <w:b/>
          <w:bCs/>
          <w:color w:val="222222"/>
          <w:sz w:val="21"/>
          <w:szCs w:val="21"/>
          <w:shd w:val="clear" w:color="auto" w:fill="FFFFFF"/>
        </w:rPr>
      </w:pPr>
    </w:p>
    <w:p w14:paraId="66DD5D62" w14:textId="77777777" w:rsidR="00365195" w:rsidRDefault="00365195" w:rsidP="00365195">
      <w:pPr>
        <w:rPr>
          <w:rFonts w:ascii="Arial" w:hAnsi="Arial" w:cs="Arial"/>
          <w:b/>
          <w:bCs/>
          <w:color w:val="222222"/>
          <w:sz w:val="21"/>
          <w:szCs w:val="21"/>
          <w:shd w:val="clear" w:color="auto" w:fill="FFFFFF"/>
        </w:rPr>
      </w:pPr>
    </w:p>
    <w:p w14:paraId="55546CD0" w14:textId="77777777" w:rsidR="00365195" w:rsidRDefault="00365195" w:rsidP="00365195">
      <w:pPr>
        <w:rPr>
          <w:rFonts w:ascii="Arial" w:hAnsi="Arial" w:cs="Arial"/>
          <w:b/>
          <w:bCs/>
          <w:color w:val="222222"/>
          <w:sz w:val="21"/>
          <w:szCs w:val="21"/>
          <w:shd w:val="clear" w:color="auto" w:fill="FFFFFF"/>
        </w:rPr>
      </w:pPr>
    </w:p>
    <w:p w14:paraId="22DF5D34" w14:textId="77777777" w:rsidR="00365195" w:rsidRDefault="00365195" w:rsidP="00365195">
      <w:pPr>
        <w:rPr>
          <w:rFonts w:ascii="Arial" w:hAnsi="Arial" w:cs="Arial"/>
          <w:b/>
          <w:bCs/>
          <w:color w:val="222222"/>
          <w:sz w:val="21"/>
          <w:szCs w:val="21"/>
          <w:shd w:val="clear" w:color="auto" w:fill="FFFFFF"/>
        </w:rPr>
      </w:pPr>
    </w:p>
    <w:p w14:paraId="6E074E1C" w14:textId="77777777" w:rsidR="00365195" w:rsidRDefault="00365195" w:rsidP="00365195">
      <w:pPr>
        <w:rPr>
          <w:rFonts w:ascii="Arial" w:hAnsi="Arial" w:cs="Arial"/>
          <w:b/>
          <w:bCs/>
          <w:color w:val="222222"/>
          <w:sz w:val="21"/>
          <w:szCs w:val="21"/>
          <w:shd w:val="clear" w:color="auto" w:fill="FFFFFF"/>
        </w:rPr>
      </w:pPr>
    </w:p>
    <w:p w14:paraId="146E6F16" w14:textId="77777777" w:rsidR="00365195" w:rsidRDefault="00365195" w:rsidP="00365195">
      <w:pPr>
        <w:rPr>
          <w:rFonts w:ascii="Arial" w:hAnsi="Arial" w:cs="Arial"/>
          <w:b/>
          <w:bCs/>
          <w:color w:val="222222"/>
          <w:sz w:val="21"/>
          <w:szCs w:val="21"/>
          <w:shd w:val="clear" w:color="auto" w:fill="FFFFFF"/>
        </w:rPr>
      </w:pPr>
    </w:p>
    <w:p w14:paraId="3B4135CE" w14:textId="77777777" w:rsidR="00574C07" w:rsidRDefault="00574C07" w:rsidP="00365195">
      <w:pPr>
        <w:rPr>
          <w:rFonts w:ascii="Arial" w:hAnsi="Arial" w:cs="Arial"/>
          <w:b/>
          <w:bCs/>
          <w:color w:val="222222"/>
          <w:sz w:val="21"/>
          <w:szCs w:val="21"/>
          <w:shd w:val="clear" w:color="auto" w:fill="FFFFFF"/>
        </w:rPr>
      </w:pPr>
    </w:p>
    <w:p w14:paraId="4FBA0656" w14:textId="77777777" w:rsidR="00574C07" w:rsidRDefault="00574C07" w:rsidP="00365195">
      <w:pPr>
        <w:rPr>
          <w:rFonts w:ascii="Arial" w:hAnsi="Arial" w:cs="Arial"/>
          <w:b/>
          <w:bCs/>
          <w:color w:val="222222"/>
          <w:sz w:val="21"/>
          <w:szCs w:val="21"/>
          <w:shd w:val="clear" w:color="auto" w:fill="FFFFFF"/>
        </w:rPr>
      </w:pPr>
    </w:p>
    <w:p w14:paraId="2E91FDAA" w14:textId="77777777" w:rsidR="00574C07" w:rsidRDefault="00574C07" w:rsidP="00365195">
      <w:pPr>
        <w:rPr>
          <w:rFonts w:ascii="Arial" w:hAnsi="Arial" w:cs="Arial"/>
          <w:b/>
          <w:bCs/>
          <w:color w:val="222222"/>
          <w:sz w:val="21"/>
          <w:szCs w:val="21"/>
          <w:shd w:val="clear" w:color="auto" w:fill="FFFFFF"/>
        </w:rPr>
      </w:pPr>
    </w:p>
    <w:p w14:paraId="31BD363B" w14:textId="77777777" w:rsidR="00574C07" w:rsidRDefault="00574C07" w:rsidP="00365195">
      <w:pPr>
        <w:rPr>
          <w:rFonts w:ascii="Arial" w:hAnsi="Arial" w:cs="Arial"/>
          <w:b/>
          <w:bCs/>
          <w:color w:val="222222"/>
          <w:sz w:val="21"/>
          <w:szCs w:val="21"/>
          <w:shd w:val="clear" w:color="auto" w:fill="FFFFFF"/>
        </w:rPr>
      </w:pPr>
    </w:p>
    <w:p w14:paraId="42D6363F" w14:textId="77777777" w:rsidR="00574C07" w:rsidRDefault="00574C07" w:rsidP="00365195">
      <w:pPr>
        <w:rPr>
          <w:rFonts w:ascii="Arial" w:hAnsi="Arial" w:cs="Arial"/>
          <w:b/>
          <w:bCs/>
          <w:color w:val="222222"/>
          <w:sz w:val="21"/>
          <w:szCs w:val="21"/>
          <w:shd w:val="clear" w:color="auto" w:fill="FFFFFF"/>
        </w:rPr>
      </w:pPr>
    </w:p>
    <w:p w14:paraId="2EEBED4C" w14:textId="77777777" w:rsidR="00574C07" w:rsidRDefault="00574C07" w:rsidP="00365195">
      <w:pPr>
        <w:rPr>
          <w:rFonts w:ascii="Arial" w:hAnsi="Arial" w:cs="Arial"/>
          <w:b/>
          <w:bCs/>
          <w:color w:val="222222"/>
          <w:sz w:val="21"/>
          <w:szCs w:val="21"/>
          <w:shd w:val="clear" w:color="auto" w:fill="FFFFFF"/>
        </w:rPr>
      </w:pPr>
    </w:p>
    <w:p w14:paraId="2BFB515B" w14:textId="77777777" w:rsidR="00574C07" w:rsidRDefault="00574C07" w:rsidP="00365195">
      <w:pPr>
        <w:rPr>
          <w:rFonts w:ascii="Arial" w:hAnsi="Arial" w:cs="Arial"/>
          <w:b/>
          <w:bCs/>
          <w:color w:val="222222"/>
          <w:sz w:val="21"/>
          <w:szCs w:val="21"/>
          <w:shd w:val="clear" w:color="auto" w:fill="FFFFFF"/>
        </w:rPr>
      </w:pPr>
    </w:p>
    <w:p w14:paraId="636CD43E" w14:textId="77777777" w:rsidR="00574C07" w:rsidRDefault="00574C07" w:rsidP="00365195">
      <w:pPr>
        <w:rPr>
          <w:rFonts w:ascii="Arial" w:hAnsi="Arial" w:cs="Arial"/>
          <w:b/>
          <w:bCs/>
          <w:color w:val="222222"/>
          <w:sz w:val="21"/>
          <w:szCs w:val="21"/>
          <w:shd w:val="clear" w:color="auto" w:fill="FFFFFF"/>
        </w:rPr>
      </w:pPr>
    </w:p>
    <w:p w14:paraId="6117339A" w14:textId="77777777" w:rsidR="00574C07" w:rsidRDefault="00574C07" w:rsidP="00365195">
      <w:pPr>
        <w:rPr>
          <w:rFonts w:ascii="Arial" w:hAnsi="Arial" w:cs="Arial"/>
          <w:b/>
          <w:bCs/>
          <w:color w:val="222222"/>
          <w:sz w:val="21"/>
          <w:szCs w:val="21"/>
          <w:shd w:val="clear" w:color="auto" w:fill="FFFFFF"/>
        </w:rPr>
      </w:pPr>
    </w:p>
    <w:p w14:paraId="5223760F" w14:textId="77777777" w:rsidR="00574C07" w:rsidRDefault="00574C07" w:rsidP="00365195">
      <w:pPr>
        <w:rPr>
          <w:rFonts w:ascii="Arial" w:hAnsi="Arial" w:cs="Arial"/>
          <w:b/>
          <w:bCs/>
          <w:color w:val="222222"/>
          <w:sz w:val="21"/>
          <w:szCs w:val="21"/>
          <w:shd w:val="clear" w:color="auto" w:fill="FFFFFF"/>
        </w:rPr>
      </w:pPr>
    </w:p>
    <w:p w14:paraId="3574F27E" w14:textId="77777777" w:rsidR="00574C07" w:rsidRDefault="00574C07" w:rsidP="00365195">
      <w:pPr>
        <w:rPr>
          <w:rFonts w:ascii="Arial" w:hAnsi="Arial" w:cs="Arial"/>
          <w:b/>
          <w:bCs/>
          <w:color w:val="222222"/>
          <w:sz w:val="21"/>
          <w:szCs w:val="21"/>
          <w:shd w:val="clear" w:color="auto" w:fill="FFFFFF"/>
        </w:rPr>
      </w:pPr>
    </w:p>
    <w:p w14:paraId="6287ABD4" w14:textId="77777777" w:rsidR="00574C07" w:rsidRDefault="00574C07" w:rsidP="00365195">
      <w:pPr>
        <w:rPr>
          <w:rFonts w:ascii="Arial" w:hAnsi="Arial" w:cs="Arial"/>
          <w:b/>
          <w:bCs/>
          <w:color w:val="222222"/>
          <w:sz w:val="21"/>
          <w:szCs w:val="21"/>
          <w:shd w:val="clear" w:color="auto" w:fill="FFFFFF"/>
        </w:rPr>
      </w:pPr>
    </w:p>
    <w:p w14:paraId="09D7DEFA" w14:textId="77777777" w:rsidR="00574C07" w:rsidRDefault="00574C07" w:rsidP="00365195">
      <w:pPr>
        <w:rPr>
          <w:rFonts w:ascii="Arial" w:hAnsi="Arial" w:cs="Arial"/>
          <w:b/>
          <w:bCs/>
          <w:color w:val="222222"/>
          <w:sz w:val="21"/>
          <w:szCs w:val="21"/>
          <w:shd w:val="clear" w:color="auto" w:fill="FFFFFF"/>
        </w:rPr>
      </w:pPr>
    </w:p>
    <w:p w14:paraId="3B45BB4C" w14:textId="77777777" w:rsidR="000944E8" w:rsidRDefault="00594E8F" w:rsidP="00365195">
      <w:pPr>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 xml:space="preserve">                                </w:t>
      </w:r>
    </w:p>
    <w:p w14:paraId="3878BFFD" w14:textId="15618E1C" w:rsidR="00594E8F" w:rsidRPr="00574C07" w:rsidRDefault="000944E8" w:rsidP="00365195">
      <w:pPr>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 xml:space="preserve">                                    </w:t>
      </w:r>
      <w:r w:rsidR="00594E8F">
        <w:rPr>
          <w:rFonts w:ascii="Times New Roman" w:hAnsi="Times New Roman" w:cs="Times New Roman"/>
          <w:b/>
          <w:bCs/>
          <w:color w:val="222222"/>
          <w:sz w:val="32"/>
          <w:szCs w:val="32"/>
          <w:shd w:val="clear" w:color="auto" w:fill="FFFFFF"/>
        </w:rPr>
        <w:t xml:space="preserve">    </w:t>
      </w:r>
      <w:r w:rsidR="00574C07">
        <w:rPr>
          <w:rFonts w:ascii="Times New Roman" w:hAnsi="Times New Roman" w:cs="Times New Roman"/>
          <w:b/>
          <w:bCs/>
          <w:color w:val="222222"/>
          <w:sz w:val="32"/>
          <w:szCs w:val="32"/>
          <w:shd w:val="clear" w:color="auto" w:fill="FFFFFF"/>
        </w:rPr>
        <w:t>INTRODUCTION</w:t>
      </w:r>
    </w:p>
    <w:p w14:paraId="7DB922C7" w14:textId="77777777" w:rsidR="00993DF9" w:rsidRDefault="00993DF9" w:rsidP="00993DF9">
      <w:pPr>
        <w:tabs>
          <w:tab w:val="center" w:pos="4680"/>
        </w:tabs>
      </w:pPr>
      <w:r w:rsidRPr="00993DF9">
        <w:rPr>
          <w:rFonts w:ascii="Times New Roman" w:hAnsi="Times New Roman" w:cs="Times New Roman"/>
          <w:sz w:val="32"/>
          <w:szCs w:val="30"/>
        </w:rPr>
        <w:t xml:space="preserve">Now-a-days the amount of information especially in Internet growth very rapidly. Finding </w:t>
      </w:r>
      <w:r>
        <w:rPr>
          <w:rFonts w:ascii="Times New Roman" w:hAnsi="Times New Roman" w:cs="Times New Roman"/>
          <w:sz w:val="32"/>
          <w:szCs w:val="30"/>
        </w:rPr>
        <w:t xml:space="preserve">the </w:t>
      </w:r>
      <w:r w:rsidRPr="00993DF9">
        <w:rPr>
          <w:rFonts w:ascii="Times New Roman" w:hAnsi="Times New Roman" w:cs="Times New Roman"/>
          <w:sz w:val="32"/>
          <w:szCs w:val="30"/>
        </w:rPr>
        <w:t>necessary information becomes more difficult. Recommendation systems aim to solve this kind of problems. With the help of them one can quickly</w:t>
      </w:r>
      <w:r>
        <w:rPr>
          <w:rFonts w:ascii="Times New Roman" w:hAnsi="Times New Roman" w:cs="Times New Roman"/>
          <w:sz w:val="32"/>
          <w:szCs w:val="30"/>
        </w:rPr>
        <w:t xml:space="preserve"> access relevant information wi</w:t>
      </w:r>
      <w:r w:rsidRPr="00993DF9">
        <w:rPr>
          <w:rFonts w:ascii="Times New Roman" w:hAnsi="Times New Roman" w:cs="Times New Roman"/>
          <w:sz w:val="32"/>
          <w:szCs w:val="30"/>
        </w:rPr>
        <w:t xml:space="preserve">thout searching the web manually. As such many web sites today benefit from </w:t>
      </w:r>
      <w:r>
        <w:rPr>
          <w:rFonts w:ascii="Times New Roman" w:hAnsi="Times New Roman" w:cs="Times New Roman"/>
          <w:sz w:val="32"/>
          <w:szCs w:val="30"/>
        </w:rPr>
        <w:t xml:space="preserve">the </w:t>
      </w:r>
      <w:r w:rsidRPr="00993DF9">
        <w:rPr>
          <w:rFonts w:ascii="Times New Roman" w:hAnsi="Times New Roman" w:cs="Times New Roman"/>
          <w:sz w:val="32"/>
          <w:szCs w:val="30"/>
        </w:rPr>
        <w:t>recommendation systems to promote and sell their products. There is a wide range of products like music, movies, articles and etc. that can be recommended to the customer based on their profiles in internet shops or even social networks, browsing history such as visited links, browsing activity like number and time of visits and other online behavior</w:t>
      </w:r>
      <w:r w:rsidRPr="00993DF9">
        <w:rPr>
          <w:rFonts w:ascii="Times New Roman" w:hAnsi="Times New Roman" w:cs="Times New Roman"/>
          <w:sz w:val="30"/>
          <w:szCs w:val="30"/>
        </w:rPr>
        <w:t>.</w:t>
      </w:r>
      <w:r>
        <w:t xml:space="preserve"> </w:t>
      </w:r>
    </w:p>
    <w:p w14:paraId="729CCC4D" w14:textId="6278DB6A" w:rsidR="00993DF9" w:rsidRPr="00993DF9" w:rsidRDefault="00993DF9" w:rsidP="00993DF9">
      <w:pPr>
        <w:tabs>
          <w:tab w:val="center" w:pos="4680"/>
        </w:tabs>
        <w:rPr>
          <w:rFonts w:ascii="Times New Roman" w:hAnsi="Times New Roman" w:cs="Times New Roman"/>
          <w:sz w:val="30"/>
          <w:szCs w:val="30"/>
        </w:rPr>
      </w:pPr>
      <w:r w:rsidRPr="00993DF9">
        <w:rPr>
          <w:rFonts w:ascii="Times New Roman" w:hAnsi="Times New Roman" w:cs="Times New Roman"/>
          <w:sz w:val="30"/>
          <w:szCs w:val="30"/>
        </w:rPr>
        <w:t>In this project</w:t>
      </w:r>
      <w:r>
        <w:rPr>
          <w:rFonts w:ascii="Times New Roman" w:hAnsi="Times New Roman" w:cs="Times New Roman"/>
          <w:sz w:val="30"/>
          <w:szCs w:val="30"/>
        </w:rPr>
        <w:t>,</w:t>
      </w:r>
      <w:r w:rsidRPr="00993DF9">
        <w:rPr>
          <w:rFonts w:ascii="Times New Roman" w:hAnsi="Times New Roman" w:cs="Times New Roman"/>
          <w:sz w:val="30"/>
          <w:szCs w:val="30"/>
        </w:rPr>
        <w:t xml:space="preserve"> we </w:t>
      </w:r>
      <w:r>
        <w:rPr>
          <w:rFonts w:ascii="Times New Roman" w:hAnsi="Times New Roman" w:cs="Times New Roman"/>
          <w:sz w:val="30"/>
          <w:szCs w:val="30"/>
        </w:rPr>
        <w:t xml:space="preserve">are </w:t>
      </w:r>
      <w:r w:rsidRPr="00993DF9">
        <w:rPr>
          <w:rFonts w:ascii="Times New Roman" w:hAnsi="Times New Roman" w:cs="Times New Roman"/>
          <w:sz w:val="30"/>
          <w:szCs w:val="30"/>
        </w:rPr>
        <w:t xml:space="preserve">using recommendation systems for recommending books. We are to develop a system, which learns user preferences by asking random questions about themselves as to understand the user emotionally, so that we can recommend books according to the user’s emotions and likes and to rate books and choosing favorite categories and then generate the list of books user </w:t>
      </w:r>
      <w:r w:rsidR="005B1721">
        <w:rPr>
          <w:rFonts w:ascii="Times New Roman" w:hAnsi="Times New Roman" w:cs="Times New Roman"/>
          <w:sz w:val="30"/>
          <w:szCs w:val="30"/>
        </w:rPr>
        <w:t>most probably would like to read</w:t>
      </w:r>
    </w:p>
    <w:p w14:paraId="076C098D" w14:textId="77777777" w:rsidR="00993DF9" w:rsidRDefault="00993DF9" w:rsidP="00993DF9">
      <w:pPr>
        <w:tabs>
          <w:tab w:val="center" w:pos="4680"/>
        </w:tabs>
      </w:pPr>
    </w:p>
    <w:p w14:paraId="3B843DE3" w14:textId="04568D01" w:rsidR="008C258A" w:rsidRPr="00993DF9" w:rsidRDefault="008C258A" w:rsidP="00993DF9">
      <w:pPr>
        <w:tabs>
          <w:tab w:val="center" w:pos="4680"/>
        </w:tabs>
        <w:rPr>
          <w:rFonts w:ascii="Times New Roman" w:hAnsi="Times New Roman" w:cs="Times New Roman"/>
          <w:b/>
          <w:color w:val="000000" w:themeColor="text1"/>
          <w:sz w:val="32"/>
          <w:szCs w:val="32"/>
        </w:rPr>
      </w:pPr>
      <w:r w:rsidRPr="00993DF9">
        <w:rPr>
          <w:rFonts w:ascii="Times New Roman" w:hAnsi="Times New Roman" w:cs="Times New Roman"/>
          <w:b/>
          <w:color w:val="000000" w:themeColor="text1"/>
          <w:sz w:val="32"/>
          <w:szCs w:val="32"/>
        </w:rPr>
        <w:t>LITERATURE SURVEY</w:t>
      </w:r>
    </w:p>
    <w:p w14:paraId="505A3CB6" w14:textId="6210B78B" w:rsidR="008C258A" w:rsidRDefault="005B1721" w:rsidP="008C258A">
      <w:pPr>
        <w:tabs>
          <w:tab w:val="center" w:pos="468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D92D7E">
        <w:rPr>
          <w:rFonts w:ascii="Times New Roman" w:hAnsi="Times New Roman" w:cs="Times New Roman"/>
          <w:color w:val="000000" w:themeColor="text1"/>
          <w:sz w:val="28"/>
          <w:szCs w:val="28"/>
        </w:rPr>
        <w:t>We have referred the following paper for our project:</w:t>
      </w:r>
    </w:p>
    <w:p w14:paraId="69DD70A2" w14:textId="59B53913" w:rsidR="00D92D7E" w:rsidRPr="00D92D7E" w:rsidRDefault="0027265A" w:rsidP="00D92D7E">
      <w:pPr>
        <w:pStyle w:val="ListParagraph"/>
        <w:numPr>
          <w:ilvl w:val="0"/>
          <w:numId w:val="14"/>
        </w:numPr>
        <w:spacing w:after="150" w:line="240" w:lineRule="auto"/>
        <w:jc w:val="both"/>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 xml:space="preserve">Stuti Goel, </w:t>
      </w:r>
      <w:r w:rsidR="00D92D7E">
        <w:rPr>
          <w:rFonts w:ascii="Times New Roman" w:eastAsia="Times New Roman" w:hAnsi="Times New Roman" w:cs="Times New Roman"/>
          <w:color w:val="000000" w:themeColor="text1"/>
          <w:sz w:val="28"/>
          <w:szCs w:val="28"/>
          <w:lang w:val="en-IN" w:eastAsia="en-IN"/>
        </w:rPr>
        <w:t xml:space="preserve">Arun </w:t>
      </w:r>
      <w:r>
        <w:rPr>
          <w:rFonts w:ascii="Times New Roman" w:eastAsia="Times New Roman" w:hAnsi="Times New Roman" w:cs="Times New Roman"/>
          <w:color w:val="000000" w:themeColor="text1"/>
          <w:sz w:val="28"/>
          <w:szCs w:val="28"/>
          <w:lang w:val="en-IN" w:eastAsia="en-IN"/>
        </w:rPr>
        <w:t>Rana, Manpreet Kaur “</w:t>
      </w:r>
      <w:r w:rsidR="00D92D7E" w:rsidRPr="00743BDB">
        <w:rPr>
          <w:rFonts w:ascii="Times New Roman" w:eastAsia="Times New Roman" w:hAnsi="Times New Roman" w:cs="Times New Roman"/>
          <w:color w:val="000000" w:themeColor="text1"/>
          <w:sz w:val="28"/>
          <w:szCs w:val="28"/>
          <w:lang w:val="en-IN" w:eastAsia="en-IN"/>
        </w:rPr>
        <w:t>A Review of Comparison Techniques of Image Steganography”, IOSR Journal of Electrical and Electronics Engineering (IOSR-JEEE) e-ISSN: 2278-1676,</w:t>
      </w:r>
      <w:r>
        <w:rPr>
          <w:rFonts w:ascii="Times New Roman" w:eastAsia="Times New Roman" w:hAnsi="Times New Roman" w:cs="Times New Roman"/>
          <w:color w:val="000000" w:themeColor="text1"/>
          <w:sz w:val="28"/>
          <w:szCs w:val="28"/>
          <w:lang w:val="en-IN" w:eastAsia="en-IN"/>
        </w:rPr>
        <w:t xml:space="preserve"> </w:t>
      </w:r>
      <w:r w:rsidR="00D92D7E" w:rsidRPr="00743BDB">
        <w:rPr>
          <w:rFonts w:ascii="Times New Roman" w:eastAsia="Times New Roman" w:hAnsi="Times New Roman" w:cs="Times New Roman"/>
          <w:color w:val="000000" w:themeColor="text1"/>
          <w:sz w:val="28"/>
          <w:szCs w:val="28"/>
          <w:lang w:val="en-IN" w:eastAsia="en-IN"/>
        </w:rPr>
        <w:t>p-ISSN: 2320-3331, Volume 6, Issue 1 (May. - Jun. 2013), PP 41-48</w:t>
      </w:r>
    </w:p>
    <w:p w14:paraId="0CD140E8" w14:textId="77777777" w:rsidR="00D92D7E" w:rsidRDefault="00D92D7E" w:rsidP="00E64429">
      <w:pPr>
        <w:spacing w:after="0" w:line="240" w:lineRule="auto"/>
        <w:jc w:val="center"/>
        <w:rPr>
          <w:rFonts w:ascii="Times New Roman" w:eastAsia="Times New Roman" w:hAnsi="Times New Roman" w:cs="Times New Roman"/>
          <w:b/>
          <w:color w:val="000000" w:themeColor="text1"/>
          <w:sz w:val="32"/>
          <w:szCs w:val="32"/>
          <w:lang w:val="en-IN" w:eastAsia="en-IN"/>
        </w:rPr>
      </w:pPr>
    </w:p>
    <w:p w14:paraId="52B3B2BC" w14:textId="77777777" w:rsidR="00D92D7E" w:rsidRDefault="00D92D7E" w:rsidP="00E64429">
      <w:pPr>
        <w:spacing w:after="0" w:line="240" w:lineRule="auto"/>
        <w:jc w:val="center"/>
        <w:rPr>
          <w:rFonts w:ascii="Times New Roman" w:eastAsia="Times New Roman" w:hAnsi="Times New Roman" w:cs="Times New Roman"/>
          <w:b/>
          <w:color w:val="000000" w:themeColor="text1"/>
          <w:sz w:val="32"/>
          <w:szCs w:val="32"/>
          <w:lang w:val="en-IN" w:eastAsia="en-IN"/>
        </w:rPr>
      </w:pPr>
    </w:p>
    <w:p w14:paraId="365E491B" w14:textId="77777777" w:rsidR="005B1721" w:rsidRDefault="005B1721" w:rsidP="00E64429">
      <w:pPr>
        <w:spacing w:after="0" w:line="240" w:lineRule="auto"/>
        <w:jc w:val="center"/>
        <w:rPr>
          <w:rFonts w:ascii="Times New Roman" w:eastAsia="Times New Roman" w:hAnsi="Times New Roman" w:cs="Times New Roman"/>
          <w:b/>
          <w:color w:val="000000" w:themeColor="text1"/>
          <w:sz w:val="32"/>
          <w:szCs w:val="32"/>
          <w:lang w:val="en-IN" w:eastAsia="en-IN"/>
        </w:rPr>
      </w:pPr>
    </w:p>
    <w:p w14:paraId="5A276314" w14:textId="77777777" w:rsidR="005B1721" w:rsidRDefault="005B1721" w:rsidP="00E64429">
      <w:pPr>
        <w:spacing w:after="0" w:line="240" w:lineRule="auto"/>
        <w:jc w:val="center"/>
        <w:rPr>
          <w:rFonts w:ascii="Times New Roman" w:eastAsia="Times New Roman" w:hAnsi="Times New Roman" w:cs="Times New Roman"/>
          <w:b/>
          <w:color w:val="000000" w:themeColor="text1"/>
          <w:sz w:val="32"/>
          <w:szCs w:val="32"/>
          <w:lang w:val="en-IN" w:eastAsia="en-IN"/>
        </w:rPr>
      </w:pPr>
    </w:p>
    <w:p w14:paraId="3410E10A" w14:textId="77777777" w:rsidR="005B1721" w:rsidRDefault="005B1721" w:rsidP="00E64429">
      <w:pPr>
        <w:spacing w:after="0" w:line="240" w:lineRule="auto"/>
        <w:jc w:val="center"/>
        <w:rPr>
          <w:rFonts w:ascii="Times New Roman" w:eastAsia="Times New Roman" w:hAnsi="Times New Roman" w:cs="Times New Roman"/>
          <w:b/>
          <w:color w:val="000000" w:themeColor="text1"/>
          <w:sz w:val="32"/>
          <w:szCs w:val="32"/>
          <w:lang w:val="en-IN" w:eastAsia="en-IN"/>
        </w:rPr>
      </w:pPr>
    </w:p>
    <w:p w14:paraId="06961042" w14:textId="77777777" w:rsidR="005B1721" w:rsidRDefault="005B1721" w:rsidP="00E64429">
      <w:pPr>
        <w:spacing w:after="0" w:line="240" w:lineRule="auto"/>
        <w:jc w:val="center"/>
        <w:rPr>
          <w:rFonts w:ascii="Times New Roman" w:eastAsia="Times New Roman" w:hAnsi="Times New Roman" w:cs="Times New Roman"/>
          <w:b/>
          <w:color w:val="000000" w:themeColor="text1"/>
          <w:sz w:val="32"/>
          <w:szCs w:val="32"/>
          <w:lang w:val="en-IN" w:eastAsia="en-IN"/>
        </w:rPr>
      </w:pPr>
    </w:p>
    <w:p w14:paraId="45FA5C5D" w14:textId="77777777" w:rsidR="005B1721" w:rsidRDefault="005B1721" w:rsidP="00E64429">
      <w:pPr>
        <w:spacing w:after="0" w:line="240" w:lineRule="auto"/>
        <w:jc w:val="center"/>
        <w:rPr>
          <w:rFonts w:ascii="Times New Roman" w:eastAsia="Times New Roman" w:hAnsi="Times New Roman" w:cs="Times New Roman"/>
          <w:b/>
          <w:color w:val="000000" w:themeColor="text1"/>
          <w:sz w:val="32"/>
          <w:szCs w:val="32"/>
          <w:lang w:val="en-IN" w:eastAsia="en-IN"/>
        </w:rPr>
      </w:pPr>
    </w:p>
    <w:p w14:paraId="16E60A94" w14:textId="477BAF31" w:rsidR="00E64429" w:rsidRPr="00335520" w:rsidRDefault="00E64429" w:rsidP="00E64429">
      <w:pPr>
        <w:spacing w:after="0" w:line="240" w:lineRule="auto"/>
        <w:jc w:val="center"/>
        <w:rPr>
          <w:rFonts w:ascii="Times New Roman" w:eastAsia="Times New Roman" w:hAnsi="Times New Roman" w:cs="Times New Roman"/>
          <w:b/>
          <w:color w:val="000000" w:themeColor="text1"/>
          <w:sz w:val="32"/>
          <w:szCs w:val="32"/>
          <w:lang w:val="en-IN" w:eastAsia="en-IN"/>
        </w:rPr>
      </w:pPr>
      <w:r w:rsidRPr="00335520">
        <w:rPr>
          <w:rFonts w:ascii="Times New Roman" w:eastAsia="Times New Roman" w:hAnsi="Times New Roman" w:cs="Times New Roman"/>
          <w:b/>
          <w:color w:val="000000" w:themeColor="text1"/>
          <w:sz w:val="32"/>
          <w:szCs w:val="32"/>
          <w:lang w:val="en-IN" w:eastAsia="en-IN"/>
        </w:rPr>
        <w:t xml:space="preserve"> TOOL</w:t>
      </w:r>
      <w:r>
        <w:rPr>
          <w:rFonts w:ascii="Times New Roman" w:eastAsia="Times New Roman" w:hAnsi="Times New Roman" w:cs="Times New Roman"/>
          <w:b/>
          <w:color w:val="000000" w:themeColor="text1"/>
          <w:sz w:val="32"/>
          <w:szCs w:val="32"/>
          <w:lang w:val="en-IN" w:eastAsia="en-IN"/>
        </w:rPr>
        <w:t xml:space="preserve"> SURVEY</w:t>
      </w:r>
    </w:p>
    <w:p w14:paraId="6CE513A3" w14:textId="084992E0" w:rsidR="00E64429" w:rsidRPr="00A17FD9" w:rsidRDefault="00E64429" w:rsidP="00A17FD9">
      <w:pPr>
        <w:spacing w:after="0" w:line="240" w:lineRule="auto"/>
        <w:jc w:val="both"/>
        <w:rPr>
          <w:rFonts w:ascii="Times New Roman" w:eastAsia="Times New Roman" w:hAnsi="Times New Roman" w:cs="Times New Roman"/>
          <w:b/>
          <w:color w:val="000000" w:themeColor="text1"/>
          <w:sz w:val="28"/>
          <w:szCs w:val="28"/>
          <w:lang w:val="en-IN" w:eastAsia="en-IN"/>
        </w:rPr>
      </w:pPr>
    </w:p>
    <w:p w14:paraId="59442B7F" w14:textId="77777777" w:rsidR="00B26FDD" w:rsidRPr="00B26FDD" w:rsidRDefault="005B1721" w:rsidP="000B0886">
      <w:pPr>
        <w:pStyle w:val="NormalWeb"/>
        <w:numPr>
          <w:ilvl w:val="0"/>
          <w:numId w:val="12"/>
        </w:numPr>
        <w:shd w:val="clear" w:color="auto" w:fill="FFFFFF"/>
        <w:spacing w:before="120" w:beforeAutospacing="0" w:after="120" w:afterAutospacing="0"/>
        <w:rPr>
          <w:sz w:val="28"/>
          <w:szCs w:val="28"/>
        </w:rPr>
      </w:pPr>
      <w:r w:rsidRPr="005B1721">
        <w:rPr>
          <w:b/>
          <w:bCs/>
          <w:color w:val="222222"/>
          <w:sz w:val="28"/>
          <w:szCs w:val="28"/>
          <w:shd w:val="clear" w:color="auto" w:fill="FFFFFF"/>
        </w:rPr>
        <w:t>Google Colab</w:t>
      </w:r>
      <w:r w:rsidRPr="005B1721">
        <w:rPr>
          <w:color w:val="222222"/>
          <w:sz w:val="28"/>
          <w:szCs w:val="28"/>
          <w:shd w:val="clear" w:color="auto" w:fill="FFFFFF"/>
        </w:rPr>
        <w:t> is a free cloud servi</w:t>
      </w:r>
      <w:r>
        <w:rPr>
          <w:color w:val="222222"/>
          <w:sz w:val="28"/>
          <w:szCs w:val="28"/>
          <w:shd w:val="clear" w:color="auto" w:fill="FFFFFF"/>
        </w:rPr>
        <w:t>ce and n</w:t>
      </w:r>
      <w:r w:rsidR="00B26FDD">
        <w:rPr>
          <w:color w:val="222222"/>
          <w:sz w:val="28"/>
          <w:szCs w:val="28"/>
          <w:shd w:val="clear" w:color="auto" w:fill="FFFFFF"/>
        </w:rPr>
        <w:t xml:space="preserve">ow it supports free GPU. You </w:t>
      </w:r>
    </w:p>
    <w:p w14:paraId="78A99DBE" w14:textId="37D47261" w:rsidR="005B1721" w:rsidRPr="00B26FDD" w:rsidRDefault="005B1721" w:rsidP="00B26FDD">
      <w:pPr>
        <w:pStyle w:val="NormalWeb"/>
        <w:shd w:val="clear" w:color="auto" w:fill="FFFFFF"/>
        <w:spacing w:before="120" w:beforeAutospacing="0" w:after="120" w:afterAutospacing="0"/>
        <w:ind w:left="720"/>
        <w:rPr>
          <w:sz w:val="28"/>
          <w:szCs w:val="28"/>
        </w:rPr>
      </w:pPr>
      <w:r w:rsidRPr="00B26FDD">
        <w:rPr>
          <w:color w:val="222222"/>
          <w:sz w:val="28"/>
          <w:szCs w:val="28"/>
          <w:shd w:val="clear" w:color="auto" w:fill="FFFFFF"/>
        </w:rPr>
        <w:t xml:space="preserve"> improve your Python programming language coding skills. develop deep learning applications using popular libraries such as Keras, TensorFlow, </w:t>
      </w:r>
      <w:r w:rsidR="00EA7371" w:rsidRPr="00B26FDD">
        <w:rPr>
          <w:color w:val="222222"/>
          <w:sz w:val="28"/>
          <w:szCs w:val="28"/>
          <w:shd w:val="clear" w:color="auto" w:fill="FFFFFF"/>
        </w:rPr>
        <w:t>PyTorch</w:t>
      </w:r>
    </w:p>
    <w:p w14:paraId="020AE654" w14:textId="2F7D1154" w:rsidR="00B73225" w:rsidRPr="007A1B23" w:rsidRDefault="00B73225" w:rsidP="000B0886">
      <w:pPr>
        <w:pStyle w:val="NormalWeb"/>
        <w:numPr>
          <w:ilvl w:val="0"/>
          <w:numId w:val="12"/>
        </w:numPr>
        <w:shd w:val="clear" w:color="auto" w:fill="FFFFFF"/>
        <w:spacing w:before="120" w:beforeAutospacing="0" w:after="120" w:afterAutospacing="0"/>
        <w:rPr>
          <w:sz w:val="28"/>
          <w:szCs w:val="28"/>
        </w:rPr>
      </w:pPr>
      <w:r w:rsidRPr="00B73225">
        <w:rPr>
          <w:color w:val="222222"/>
          <w:sz w:val="28"/>
          <w:szCs w:val="28"/>
          <w:shd w:val="clear" w:color="auto" w:fill="FFFFFF"/>
        </w:rPr>
        <w:t>The </w:t>
      </w:r>
      <w:r w:rsidRPr="00B73225">
        <w:rPr>
          <w:b/>
          <w:bCs/>
          <w:color w:val="222222"/>
          <w:sz w:val="28"/>
          <w:szCs w:val="28"/>
          <w:shd w:val="clear" w:color="auto" w:fill="FFFFFF"/>
        </w:rPr>
        <w:t>Jupyter Notebook</w:t>
      </w:r>
      <w:r w:rsidRPr="00B73225">
        <w:rPr>
          <w:color w:val="222222"/>
          <w:sz w:val="28"/>
          <w:szCs w:val="28"/>
          <w:shd w:val="clear" w:color="auto" w:fill="FFFFFF"/>
        </w:rPr>
        <w:t> is an open-source web application that allows you to create and share documents that contain live code, equations, visu</w:t>
      </w:r>
      <w:r>
        <w:rPr>
          <w:color w:val="222222"/>
          <w:sz w:val="28"/>
          <w:szCs w:val="28"/>
          <w:shd w:val="clear" w:color="auto" w:fill="FFFFFF"/>
        </w:rPr>
        <w:t>alizations and explanatory text</w:t>
      </w:r>
      <w:r w:rsidRPr="00B73225">
        <w:rPr>
          <w:color w:val="222222"/>
          <w:sz w:val="28"/>
          <w:szCs w:val="28"/>
          <w:shd w:val="clear" w:color="auto" w:fill="FFFFFF"/>
        </w:rPr>
        <w:t xml:space="preserve"> </w:t>
      </w:r>
      <w:r>
        <w:rPr>
          <w:color w:val="222222"/>
          <w:sz w:val="28"/>
          <w:szCs w:val="28"/>
          <w:shd w:val="clear" w:color="auto" w:fill="FFFFFF"/>
        </w:rPr>
        <w:t>,</w:t>
      </w:r>
      <w:r w:rsidRPr="00B73225">
        <w:rPr>
          <w:color w:val="222222"/>
          <w:sz w:val="28"/>
          <w:szCs w:val="28"/>
          <w:shd w:val="clear" w:color="auto" w:fill="FFFFFF"/>
        </w:rPr>
        <w:t>data cleaning and transformation, numerical simulation, statistical modeling, machine learning and much more</w:t>
      </w:r>
    </w:p>
    <w:p w14:paraId="6BF1762E" w14:textId="77777777" w:rsidR="007A1B23" w:rsidRPr="00EA7371" w:rsidRDefault="007A1B23" w:rsidP="007A1B23">
      <w:pPr>
        <w:pStyle w:val="NormalWeb"/>
        <w:numPr>
          <w:ilvl w:val="0"/>
          <w:numId w:val="12"/>
        </w:numPr>
        <w:shd w:val="clear" w:color="auto" w:fill="FFFFFF"/>
        <w:spacing w:before="120" w:beforeAutospacing="0" w:after="120" w:afterAutospacing="0"/>
        <w:rPr>
          <w:sz w:val="28"/>
          <w:szCs w:val="28"/>
        </w:rPr>
      </w:pPr>
      <w:r w:rsidRPr="00EA7371">
        <w:rPr>
          <w:b/>
          <w:bCs/>
          <w:color w:val="222222"/>
          <w:sz w:val="28"/>
          <w:szCs w:val="28"/>
          <w:shd w:val="clear" w:color="auto" w:fill="FFFFFF"/>
        </w:rPr>
        <w:t>Kaggle</w:t>
      </w:r>
      <w:r w:rsidRPr="00EA7371">
        <w:rPr>
          <w:color w:val="222222"/>
          <w:sz w:val="28"/>
          <w:szCs w:val="28"/>
          <w:shd w:val="clear" w:color="auto" w:fill="FFFFFF"/>
        </w:rPr>
        <w:t> is a platform for predictive modelling and analytics competitions in which companies and researchers post data and statisticians and data miners compete to produce the best models for predicting and describing the data</w:t>
      </w:r>
    </w:p>
    <w:p w14:paraId="5016FDE0" w14:textId="77777777" w:rsidR="00165B24" w:rsidRDefault="00165B24" w:rsidP="00A17FD9">
      <w:pPr>
        <w:spacing w:after="0" w:line="240" w:lineRule="auto"/>
        <w:rPr>
          <w:rFonts w:ascii="Times New Roman" w:eastAsia="Times New Roman" w:hAnsi="Times New Roman" w:cs="Times New Roman"/>
          <w:b/>
          <w:color w:val="000000" w:themeColor="text1"/>
          <w:sz w:val="32"/>
          <w:szCs w:val="32"/>
          <w:lang w:val="en-IN" w:eastAsia="en-IN"/>
        </w:rPr>
      </w:pPr>
    </w:p>
    <w:p w14:paraId="1D1651BE" w14:textId="77777777" w:rsidR="00165B24" w:rsidRDefault="00165B24" w:rsidP="00CC6F37">
      <w:pPr>
        <w:spacing w:after="0" w:line="240" w:lineRule="auto"/>
        <w:jc w:val="center"/>
        <w:rPr>
          <w:rFonts w:ascii="Times New Roman" w:eastAsia="Times New Roman" w:hAnsi="Times New Roman" w:cs="Times New Roman"/>
          <w:b/>
          <w:color w:val="000000" w:themeColor="text1"/>
          <w:sz w:val="32"/>
          <w:szCs w:val="32"/>
          <w:lang w:val="en-IN" w:eastAsia="en-IN"/>
        </w:rPr>
      </w:pPr>
    </w:p>
    <w:p w14:paraId="7C4AB7EB" w14:textId="77777777" w:rsidR="00165B24" w:rsidRDefault="00165B24" w:rsidP="00CC6F37">
      <w:pPr>
        <w:spacing w:after="0" w:line="240" w:lineRule="auto"/>
        <w:jc w:val="center"/>
        <w:rPr>
          <w:rFonts w:ascii="Times New Roman" w:eastAsia="Times New Roman" w:hAnsi="Times New Roman" w:cs="Times New Roman"/>
          <w:b/>
          <w:color w:val="000000" w:themeColor="text1"/>
          <w:sz w:val="32"/>
          <w:szCs w:val="32"/>
          <w:lang w:val="en-IN" w:eastAsia="en-IN"/>
        </w:rPr>
      </w:pPr>
    </w:p>
    <w:p w14:paraId="65C3E249" w14:textId="77777777" w:rsidR="00B26FDD" w:rsidRDefault="00B26FDD" w:rsidP="00CC6F37">
      <w:pPr>
        <w:spacing w:after="0" w:line="240" w:lineRule="auto"/>
        <w:jc w:val="center"/>
        <w:rPr>
          <w:rFonts w:ascii="Times New Roman" w:eastAsia="Times New Roman" w:hAnsi="Times New Roman" w:cs="Times New Roman"/>
          <w:b/>
          <w:color w:val="000000" w:themeColor="text1"/>
          <w:sz w:val="32"/>
          <w:szCs w:val="32"/>
          <w:lang w:val="en-IN" w:eastAsia="en-IN"/>
        </w:rPr>
      </w:pPr>
    </w:p>
    <w:p w14:paraId="26CCE51C" w14:textId="77777777" w:rsidR="00B26FDD" w:rsidRDefault="00B26FDD" w:rsidP="00CC6F37">
      <w:pPr>
        <w:spacing w:after="0" w:line="240" w:lineRule="auto"/>
        <w:jc w:val="center"/>
        <w:rPr>
          <w:rFonts w:ascii="Times New Roman" w:eastAsia="Times New Roman" w:hAnsi="Times New Roman" w:cs="Times New Roman"/>
          <w:b/>
          <w:color w:val="000000" w:themeColor="text1"/>
          <w:sz w:val="32"/>
          <w:szCs w:val="32"/>
          <w:lang w:val="en-IN" w:eastAsia="en-IN"/>
        </w:rPr>
      </w:pPr>
    </w:p>
    <w:p w14:paraId="1D7E2DCE" w14:textId="77777777" w:rsidR="00B26FDD" w:rsidRDefault="00B26FDD" w:rsidP="00CC6F37">
      <w:pPr>
        <w:spacing w:after="0" w:line="240" w:lineRule="auto"/>
        <w:jc w:val="center"/>
        <w:rPr>
          <w:rFonts w:ascii="Times New Roman" w:eastAsia="Times New Roman" w:hAnsi="Times New Roman" w:cs="Times New Roman"/>
          <w:b/>
          <w:color w:val="000000" w:themeColor="text1"/>
          <w:sz w:val="32"/>
          <w:szCs w:val="32"/>
          <w:lang w:val="en-IN" w:eastAsia="en-IN"/>
        </w:rPr>
      </w:pPr>
    </w:p>
    <w:p w14:paraId="71D82004" w14:textId="0B5128BA" w:rsidR="00CC6F37" w:rsidRPr="00CC6F37" w:rsidRDefault="00CC6F37" w:rsidP="00CC6F37">
      <w:pPr>
        <w:spacing w:after="0" w:line="240" w:lineRule="auto"/>
        <w:jc w:val="center"/>
        <w:rPr>
          <w:rFonts w:ascii="Times New Roman" w:eastAsia="Times New Roman" w:hAnsi="Times New Roman" w:cs="Times New Roman"/>
          <w:b/>
          <w:color w:val="000000" w:themeColor="text1"/>
          <w:sz w:val="32"/>
          <w:szCs w:val="32"/>
          <w:lang w:val="en-IN" w:eastAsia="en-IN"/>
        </w:rPr>
      </w:pPr>
      <w:r w:rsidRPr="00CC6F37">
        <w:rPr>
          <w:rFonts w:ascii="Times New Roman" w:eastAsia="Times New Roman" w:hAnsi="Times New Roman" w:cs="Times New Roman"/>
          <w:b/>
          <w:color w:val="000000" w:themeColor="text1"/>
          <w:sz w:val="32"/>
          <w:szCs w:val="32"/>
          <w:lang w:val="en-IN" w:eastAsia="en-IN"/>
        </w:rPr>
        <w:t>IMPLEMENTATION /WORKING</w:t>
      </w:r>
    </w:p>
    <w:p w14:paraId="1F35DDFB" w14:textId="77777777" w:rsidR="007A1B23" w:rsidRDefault="007A1B23" w:rsidP="00365195">
      <w:pPr>
        <w:spacing w:after="0" w:line="240" w:lineRule="auto"/>
        <w:jc w:val="both"/>
        <w:outlineLvl w:val="1"/>
        <w:rPr>
          <w:rFonts w:ascii="Arial" w:eastAsia="Times New Roman" w:hAnsi="Arial" w:cs="Arial"/>
          <w:color w:val="595959"/>
          <w:sz w:val="28"/>
          <w:szCs w:val="28"/>
        </w:rPr>
      </w:pPr>
    </w:p>
    <w:p w14:paraId="03D2DEB7" w14:textId="3AF863D7" w:rsidR="007A1B23" w:rsidRDefault="007A1B23" w:rsidP="00365195">
      <w:pPr>
        <w:spacing w:after="0" w:line="240" w:lineRule="auto"/>
        <w:jc w:val="both"/>
        <w:outlineLvl w:val="1"/>
        <w:rPr>
          <w:rFonts w:ascii="Arial" w:eastAsia="Times New Roman" w:hAnsi="Arial" w:cs="Arial"/>
          <w:color w:val="595959"/>
          <w:sz w:val="28"/>
          <w:szCs w:val="28"/>
        </w:rPr>
      </w:pPr>
      <w:r>
        <w:rPr>
          <w:rFonts w:ascii="Arial" w:eastAsia="Times New Roman" w:hAnsi="Arial" w:cs="Arial"/>
          <w:color w:val="595959"/>
          <w:sz w:val="28"/>
          <w:szCs w:val="28"/>
        </w:rPr>
        <w:t xml:space="preserve">   </w:t>
      </w:r>
    </w:p>
    <w:p w14:paraId="62FF1DAF" w14:textId="10E1072D" w:rsidR="000E2EF4" w:rsidRPr="000E2EF4" w:rsidRDefault="000E2EF4" w:rsidP="000E2EF4">
      <w:pPr>
        <w:spacing w:after="0" w:line="240" w:lineRule="auto"/>
        <w:jc w:val="both"/>
        <w:outlineLvl w:val="1"/>
        <w:rPr>
          <w:rFonts w:ascii="Times New Roman" w:eastAsia="Times New Roman" w:hAnsi="Times New Roman" w:cs="Times New Roman"/>
          <w:color w:val="595959"/>
          <w:sz w:val="40"/>
          <w:szCs w:val="40"/>
        </w:rPr>
      </w:pPr>
      <w:r w:rsidRPr="000E2EF4">
        <w:rPr>
          <w:rFonts w:ascii="Arial" w:eastAsia="Times New Roman" w:hAnsi="Arial" w:cs="Arial"/>
          <w:color w:val="595959"/>
          <w:sz w:val="40"/>
          <w:szCs w:val="40"/>
        </w:rPr>
        <w:t>1</w:t>
      </w:r>
      <w:r w:rsidRPr="000E2EF4">
        <w:rPr>
          <w:rFonts w:ascii="Times New Roman" w:eastAsia="Times New Roman" w:hAnsi="Times New Roman" w:cs="Times New Roman"/>
          <w:color w:val="595959"/>
          <w:sz w:val="40"/>
          <w:szCs w:val="40"/>
        </w:rPr>
        <w:t xml:space="preserve"> Loading data</w:t>
      </w:r>
    </w:p>
    <w:p w14:paraId="70229F1C" w14:textId="77777777" w:rsidR="000E2EF4" w:rsidRPr="000E2EF4" w:rsidRDefault="000E2EF4" w:rsidP="000E2EF4">
      <w:pPr>
        <w:spacing w:after="0" w:line="240" w:lineRule="auto"/>
        <w:jc w:val="both"/>
        <w:outlineLvl w:val="1"/>
        <w:rPr>
          <w:rFonts w:ascii="Times New Roman" w:eastAsia="Times New Roman" w:hAnsi="Times New Roman" w:cs="Times New Roman"/>
          <w:color w:val="595959"/>
          <w:sz w:val="40"/>
          <w:szCs w:val="40"/>
        </w:rPr>
      </w:pPr>
      <w:r w:rsidRPr="000E2EF4">
        <w:rPr>
          <w:rFonts w:ascii="Times New Roman" w:eastAsia="Times New Roman" w:hAnsi="Times New Roman" w:cs="Times New Roman"/>
          <w:color w:val="595959"/>
          <w:sz w:val="40"/>
          <w:szCs w:val="40"/>
        </w:rPr>
        <w:t>2 Creating dot model product</w:t>
      </w:r>
    </w:p>
    <w:p w14:paraId="7B3EDB85" w14:textId="77777777" w:rsidR="000E2EF4" w:rsidRPr="000E2EF4" w:rsidRDefault="000E2EF4" w:rsidP="000E2EF4">
      <w:pPr>
        <w:spacing w:after="0" w:line="240" w:lineRule="auto"/>
        <w:jc w:val="both"/>
        <w:outlineLvl w:val="1"/>
        <w:rPr>
          <w:rFonts w:ascii="Times New Roman" w:eastAsia="Times New Roman" w:hAnsi="Times New Roman" w:cs="Times New Roman"/>
          <w:color w:val="595959"/>
          <w:sz w:val="40"/>
          <w:szCs w:val="40"/>
        </w:rPr>
      </w:pPr>
      <w:r w:rsidRPr="000E2EF4">
        <w:rPr>
          <w:rFonts w:ascii="Times New Roman" w:eastAsia="Times New Roman" w:hAnsi="Times New Roman" w:cs="Times New Roman"/>
          <w:color w:val="595959"/>
          <w:sz w:val="40"/>
          <w:szCs w:val="40"/>
        </w:rPr>
        <w:t>3</w:t>
      </w:r>
      <w:r w:rsidRPr="000E2EF4">
        <w:rPr>
          <w:sz w:val="40"/>
          <w:szCs w:val="40"/>
        </w:rPr>
        <w:t xml:space="preserve"> </w:t>
      </w:r>
      <w:r w:rsidRPr="000E2EF4">
        <w:rPr>
          <w:rFonts w:ascii="Times New Roman" w:eastAsia="Times New Roman" w:hAnsi="Times New Roman" w:cs="Times New Roman"/>
          <w:color w:val="595959"/>
          <w:sz w:val="40"/>
          <w:szCs w:val="40"/>
        </w:rPr>
        <w:t>Creating neural network</w:t>
      </w:r>
    </w:p>
    <w:p w14:paraId="35788251" w14:textId="77777777" w:rsidR="000E2EF4" w:rsidRPr="000E2EF4" w:rsidRDefault="000E2EF4" w:rsidP="000E2EF4">
      <w:pPr>
        <w:spacing w:after="0" w:line="240" w:lineRule="auto"/>
        <w:jc w:val="both"/>
        <w:outlineLvl w:val="1"/>
        <w:rPr>
          <w:rFonts w:ascii="Times New Roman" w:eastAsia="Times New Roman" w:hAnsi="Times New Roman" w:cs="Times New Roman"/>
          <w:color w:val="595959"/>
          <w:sz w:val="40"/>
          <w:szCs w:val="40"/>
        </w:rPr>
      </w:pPr>
      <w:r w:rsidRPr="000E2EF4">
        <w:rPr>
          <w:rFonts w:ascii="Times New Roman" w:eastAsia="Times New Roman" w:hAnsi="Times New Roman" w:cs="Times New Roman"/>
          <w:color w:val="595959"/>
          <w:sz w:val="40"/>
          <w:szCs w:val="40"/>
        </w:rPr>
        <w:t>4</w:t>
      </w:r>
      <w:r w:rsidRPr="000E2EF4">
        <w:rPr>
          <w:sz w:val="40"/>
          <w:szCs w:val="40"/>
        </w:rPr>
        <w:t xml:space="preserve"> </w:t>
      </w:r>
      <w:r w:rsidRPr="000E2EF4">
        <w:rPr>
          <w:rFonts w:ascii="Times New Roman" w:eastAsia="Times New Roman" w:hAnsi="Times New Roman" w:cs="Times New Roman"/>
          <w:color w:val="595959"/>
          <w:sz w:val="40"/>
          <w:szCs w:val="40"/>
        </w:rPr>
        <w:t>Visualization</w:t>
      </w:r>
    </w:p>
    <w:p w14:paraId="6B2C20C9" w14:textId="77777777" w:rsidR="000E2EF4" w:rsidRPr="000E2EF4" w:rsidRDefault="000E2EF4" w:rsidP="000E2EF4">
      <w:pPr>
        <w:spacing w:after="0" w:line="240" w:lineRule="auto"/>
        <w:jc w:val="both"/>
        <w:outlineLvl w:val="1"/>
        <w:rPr>
          <w:rFonts w:ascii="Times New Roman" w:eastAsia="Times New Roman" w:hAnsi="Times New Roman" w:cs="Times New Roman"/>
          <w:color w:val="595959"/>
          <w:sz w:val="40"/>
          <w:szCs w:val="40"/>
        </w:rPr>
      </w:pPr>
      <w:r w:rsidRPr="000E2EF4">
        <w:rPr>
          <w:rFonts w:ascii="Times New Roman" w:eastAsia="Times New Roman" w:hAnsi="Times New Roman" w:cs="Times New Roman"/>
          <w:color w:val="595959"/>
          <w:sz w:val="40"/>
          <w:szCs w:val="40"/>
        </w:rPr>
        <w:t>5</w:t>
      </w:r>
      <w:r w:rsidRPr="000E2EF4">
        <w:rPr>
          <w:sz w:val="40"/>
          <w:szCs w:val="40"/>
        </w:rPr>
        <w:t xml:space="preserve"> </w:t>
      </w:r>
      <w:r w:rsidRPr="000E2EF4">
        <w:rPr>
          <w:rFonts w:ascii="Times New Roman" w:eastAsia="Times New Roman" w:hAnsi="Times New Roman" w:cs="Times New Roman"/>
          <w:color w:val="595959"/>
          <w:sz w:val="40"/>
          <w:szCs w:val="40"/>
        </w:rPr>
        <w:t>Making recommendations</w:t>
      </w:r>
    </w:p>
    <w:p w14:paraId="16F2A42D" w14:textId="77777777" w:rsidR="000E2EF4" w:rsidRPr="000E2EF4" w:rsidRDefault="000E2EF4" w:rsidP="000E2EF4">
      <w:pPr>
        <w:spacing w:after="0" w:line="240" w:lineRule="auto"/>
        <w:jc w:val="both"/>
        <w:outlineLvl w:val="1"/>
        <w:rPr>
          <w:rFonts w:ascii="Times New Roman" w:eastAsia="Times New Roman" w:hAnsi="Times New Roman" w:cs="Times New Roman"/>
          <w:color w:val="595959"/>
          <w:sz w:val="40"/>
          <w:szCs w:val="40"/>
        </w:rPr>
      </w:pPr>
    </w:p>
    <w:p w14:paraId="75910E36" w14:textId="77777777" w:rsidR="000E2EF4" w:rsidRPr="000E2EF4" w:rsidRDefault="000E2EF4" w:rsidP="000E2EF4">
      <w:pPr>
        <w:spacing w:after="0" w:line="240" w:lineRule="auto"/>
        <w:jc w:val="both"/>
        <w:outlineLvl w:val="1"/>
        <w:rPr>
          <w:rFonts w:ascii="Arial" w:eastAsia="Times New Roman" w:hAnsi="Arial" w:cs="Arial"/>
          <w:color w:val="595959"/>
          <w:sz w:val="40"/>
          <w:szCs w:val="40"/>
        </w:rPr>
      </w:pPr>
    </w:p>
    <w:p w14:paraId="58DB32D7" w14:textId="77777777" w:rsidR="000E2EF4" w:rsidRPr="000E2EF4" w:rsidRDefault="000E2EF4" w:rsidP="000E2EF4">
      <w:pPr>
        <w:spacing w:after="0" w:line="240" w:lineRule="auto"/>
        <w:jc w:val="both"/>
        <w:outlineLvl w:val="1"/>
        <w:rPr>
          <w:rFonts w:ascii="Arial" w:eastAsia="Times New Roman" w:hAnsi="Arial" w:cs="Arial"/>
          <w:color w:val="595959"/>
          <w:sz w:val="40"/>
          <w:szCs w:val="40"/>
        </w:rPr>
      </w:pPr>
    </w:p>
    <w:p w14:paraId="1A84EF73" w14:textId="1305DD15" w:rsidR="007A1B23" w:rsidRDefault="007A1B23" w:rsidP="00365195">
      <w:pPr>
        <w:spacing w:after="0" w:line="240" w:lineRule="auto"/>
        <w:jc w:val="both"/>
        <w:outlineLvl w:val="1"/>
        <w:rPr>
          <w:rFonts w:ascii="Arial" w:eastAsia="Times New Roman" w:hAnsi="Arial" w:cs="Arial"/>
          <w:color w:val="595959"/>
          <w:sz w:val="28"/>
          <w:szCs w:val="28"/>
        </w:rPr>
      </w:pPr>
    </w:p>
    <w:p w14:paraId="78E2BCEE" w14:textId="77777777" w:rsidR="007A1B23" w:rsidRDefault="007A1B23" w:rsidP="00365195">
      <w:pPr>
        <w:spacing w:after="0" w:line="240" w:lineRule="auto"/>
        <w:jc w:val="both"/>
        <w:outlineLvl w:val="1"/>
        <w:rPr>
          <w:rFonts w:ascii="Arial" w:eastAsia="Times New Roman" w:hAnsi="Arial" w:cs="Arial"/>
          <w:color w:val="595959"/>
          <w:sz w:val="28"/>
          <w:szCs w:val="28"/>
        </w:rPr>
      </w:pPr>
    </w:p>
    <w:p w14:paraId="2D76F278" w14:textId="77777777" w:rsidR="007A1B23" w:rsidRDefault="007A1B23" w:rsidP="00365195">
      <w:pPr>
        <w:spacing w:after="0" w:line="240" w:lineRule="auto"/>
        <w:jc w:val="both"/>
        <w:outlineLvl w:val="1"/>
        <w:rPr>
          <w:rFonts w:ascii="Arial" w:eastAsia="Times New Roman" w:hAnsi="Arial" w:cs="Arial"/>
          <w:color w:val="595959"/>
          <w:sz w:val="28"/>
          <w:szCs w:val="28"/>
        </w:rPr>
      </w:pPr>
    </w:p>
    <w:p w14:paraId="4740B0BF" w14:textId="77777777" w:rsidR="007A1B23" w:rsidRDefault="007A1B23" w:rsidP="00365195">
      <w:pPr>
        <w:spacing w:after="0" w:line="240" w:lineRule="auto"/>
        <w:jc w:val="both"/>
        <w:outlineLvl w:val="1"/>
        <w:rPr>
          <w:rFonts w:ascii="Arial" w:eastAsia="Times New Roman" w:hAnsi="Arial" w:cs="Arial"/>
          <w:color w:val="595959"/>
          <w:sz w:val="28"/>
          <w:szCs w:val="28"/>
        </w:rPr>
      </w:pPr>
    </w:p>
    <w:p w14:paraId="6F6BC41E" w14:textId="144FB700" w:rsidR="00B26FDD" w:rsidRDefault="00B26FDD" w:rsidP="00B26FDD">
      <w:pPr>
        <w:spacing w:after="0" w:line="240" w:lineRule="auto"/>
        <w:jc w:val="both"/>
        <w:outlineLvl w:val="1"/>
        <w:rPr>
          <w:rFonts w:ascii="Times New Roman" w:eastAsia="Times New Roman" w:hAnsi="Times New Roman" w:cs="Times New Roman"/>
          <w:color w:val="595959"/>
          <w:sz w:val="32"/>
          <w:szCs w:val="32"/>
        </w:rPr>
      </w:pPr>
      <w:r w:rsidRPr="00B26FDD">
        <w:rPr>
          <w:rFonts w:ascii="Times New Roman" w:eastAsia="Times New Roman" w:hAnsi="Times New Roman" w:cs="Times New Roman"/>
          <w:color w:val="595959"/>
          <w:sz w:val="32"/>
          <w:szCs w:val="32"/>
        </w:rPr>
        <w:t>Loading data</w:t>
      </w:r>
      <w:r>
        <w:rPr>
          <w:rFonts w:ascii="Times New Roman" w:eastAsia="Times New Roman" w:hAnsi="Times New Roman" w:cs="Times New Roman"/>
          <w:color w:val="595959"/>
          <w:sz w:val="32"/>
          <w:szCs w:val="32"/>
        </w:rPr>
        <w:t>:</w:t>
      </w:r>
    </w:p>
    <w:p w14:paraId="58A92790" w14:textId="77777777" w:rsidR="0044609F" w:rsidRPr="0044609F" w:rsidRDefault="0044609F" w:rsidP="0044609F">
      <w:pPr>
        <w:shd w:val="clear" w:color="auto" w:fill="FFFFFE"/>
        <w:spacing w:after="0" w:line="285" w:lineRule="atLeast"/>
        <w:rPr>
          <w:rFonts w:ascii="Times New Roman" w:eastAsia="Times New Roman" w:hAnsi="Times New Roman" w:cs="Times New Roman"/>
          <w:color w:val="000000"/>
          <w:sz w:val="28"/>
          <w:szCs w:val="28"/>
        </w:rPr>
      </w:pPr>
      <w:r w:rsidRPr="0044609F">
        <w:rPr>
          <w:rFonts w:ascii="Times New Roman" w:eastAsia="Times New Roman" w:hAnsi="Times New Roman" w:cs="Times New Roman"/>
          <w:color w:val="000000"/>
          <w:sz w:val="28"/>
          <w:szCs w:val="28"/>
        </w:rPr>
        <w:t>dataset = pd.read_csv('../input/ratings.csv')</w:t>
      </w:r>
    </w:p>
    <w:p w14:paraId="6C5FA750" w14:textId="77777777" w:rsidR="0044609F" w:rsidRDefault="0044609F" w:rsidP="0044609F">
      <w:pPr>
        <w:shd w:val="clear" w:color="auto" w:fill="FFFFFE"/>
        <w:spacing w:after="0" w:line="285" w:lineRule="atLeast"/>
        <w:rPr>
          <w:rFonts w:ascii="Times New Roman" w:eastAsia="Times New Roman" w:hAnsi="Times New Roman" w:cs="Times New Roman"/>
          <w:color w:val="000000"/>
          <w:sz w:val="28"/>
          <w:szCs w:val="28"/>
        </w:rPr>
      </w:pPr>
      <w:r w:rsidRPr="0044609F">
        <w:rPr>
          <w:rFonts w:ascii="Times New Roman" w:eastAsia="Times New Roman" w:hAnsi="Times New Roman" w:cs="Times New Roman"/>
          <w:color w:val="000000"/>
          <w:sz w:val="28"/>
          <w:szCs w:val="28"/>
        </w:rPr>
        <w:t>dataset.head()</w:t>
      </w:r>
    </w:p>
    <w:p w14:paraId="4F2475C7" w14:textId="77777777" w:rsidR="00D6115E" w:rsidRPr="0044609F" w:rsidRDefault="00D6115E" w:rsidP="0044609F">
      <w:pPr>
        <w:shd w:val="clear" w:color="auto" w:fill="FFFFFE"/>
        <w:spacing w:after="0" w:line="285" w:lineRule="atLeast"/>
        <w:rPr>
          <w:rFonts w:ascii="Times New Roman" w:eastAsia="Times New Roman" w:hAnsi="Times New Roman" w:cs="Times New Roman"/>
          <w:color w:val="000000"/>
          <w:sz w:val="28"/>
          <w:szCs w:val="28"/>
        </w:rPr>
      </w:pPr>
    </w:p>
    <w:p w14:paraId="2CA28666" w14:textId="77777777" w:rsidR="0044609F" w:rsidRPr="0044609F" w:rsidRDefault="0044609F" w:rsidP="0044609F">
      <w:pPr>
        <w:shd w:val="clear" w:color="auto" w:fill="FFFFFE"/>
        <w:spacing w:after="0" w:line="285" w:lineRule="atLeast"/>
        <w:rPr>
          <w:rFonts w:ascii="Times New Roman" w:eastAsia="Times New Roman" w:hAnsi="Times New Roman" w:cs="Times New Roman"/>
          <w:color w:val="000000"/>
          <w:sz w:val="28"/>
          <w:szCs w:val="28"/>
        </w:rPr>
      </w:pPr>
      <w:r w:rsidRPr="0044609F">
        <w:rPr>
          <w:rFonts w:ascii="Times New Roman" w:eastAsia="Times New Roman" w:hAnsi="Times New Roman" w:cs="Times New Roman"/>
          <w:color w:val="000000"/>
          <w:sz w:val="28"/>
          <w:szCs w:val="28"/>
        </w:rPr>
        <w:t>dataset.shape</w:t>
      </w:r>
    </w:p>
    <w:p w14:paraId="720AC4E7" w14:textId="77777777" w:rsidR="0044609F" w:rsidRPr="0044609F" w:rsidRDefault="0044609F" w:rsidP="0044609F">
      <w:pPr>
        <w:shd w:val="clear" w:color="auto" w:fill="FFFFFE"/>
        <w:spacing w:after="0" w:line="285" w:lineRule="atLeast"/>
        <w:rPr>
          <w:rFonts w:ascii="Times New Roman" w:eastAsia="Times New Roman" w:hAnsi="Times New Roman" w:cs="Times New Roman"/>
          <w:color w:val="000000"/>
          <w:sz w:val="28"/>
          <w:szCs w:val="28"/>
        </w:rPr>
      </w:pPr>
      <w:r w:rsidRPr="0044609F">
        <w:rPr>
          <w:rFonts w:ascii="Times New Roman" w:eastAsia="Times New Roman" w:hAnsi="Times New Roman" w:cs="Times New Roman"/>
          <w:color w:val="000000"/>
          <w:sz w:val="28"/>
          <w:szCs w:val="28"/>
        </w:rPr>
        <w:t>from sklearn.model_selection import train_test_split</w:t>
      </w:r>
    </w:p>
    <w:p w14:paraId="2230C78F" w14:textId="77777777" w:rsidR="0044609F" w:rsidRPr="0044609F" w:rsidRDefault="0044609F" w:rsidP="0044609F">
      <w:pPr>
        <w:shd w:val="clear" w:color="auto" w:fill="FFFFFE"/>
        <w:spacing w:after="0" w:line="285" w:lineRule="atLeast"/>
        <w:rPr>
          <w:rFonts w:ascii="Times New Roman" w:eastAsia="Times New Roman" w:hAnsi="Times New Roman" w:cs="Times New Roman"/>
          <w:color w:val="000000"/>
          <w:sz w:val="28"/>
          <w:szCs w:val="28"/>
        </w:rPr>
      </w:pPr>
      <w:r w:rsidRPr="0044609F">
        <w:rPr>
          <w:rFonts w:ascii="Times New Roman" w:eastAsia="Times New Roman" w:hAnsi="Times New Roman" w:cs="Times New Roman"/>
          <w:color w:val="000000"/>
          <w:sz w:val="28"/>
          <w:szCs w:val="28"/>
        </w:rPr>
        <w:t>train, test = train_test_split(dataset, test_size=0.2, random_state=42)</w:t>
      </w:r>
    </w:p>
    <w:p w14:paraId="44647352" w14:textId="1EEB371C" w:rsidR="0044609F" w:rsidRPr="0044609F" w:rsidRDefault="0044609F" w:rsidP="0044609F">
      <w:pPr>
        <w:shd w:val="clear" w:color="auto" w:fill="FFFFFE"/>
        <w:tabs>
          <w:tab w:val="left" w:pos="6288"/>
        </w:tabs>
        <w:spacing w:after="0" w:line="285" w:lineRule="atLeast"/>
        <w:rPr>
          <w:rFonts w:ascii="Times New Roman" w:eastAsia="Times New Roman" w:hAnsi="Times New Roman" w:cs="Times New Roman"/>
          <w:color w:val="000000"/>
          <w:sz w:val="28"/>
          <w:szCs w:val="28"/>
        </w:rPr>
      </w:pPr>
      <w:r w:rsidRPr="0044609F">
        <w:rPr>
          <w:rFonts w:ascii="Times New Roman" w:eastAsia="Times New Roman" w:hAnsi="Times New Roman" w:cs="Times New Roman"/>
          <w:color w:val="000000"/>
          <w:sz w:val="28"/>
          <w:szCs w:val="28"/>
        </w:rPr>
        <w:t>train.head()</w:t>
      </w:r>
      <w:r>
        <w:rPr>
          <w:rFonts w:ascii="Times New Roman" w:eastAsia="Times New Roman" w:hAnsi="Times New Roman" w:cs="Times New Roman"/>
          <w:color w:val="000000"/>
          <w:sz w:val="28"/>
          <w:szCs w:val="28"/>
        </w:rPr>
        <w:tab/>
      </w:r>
    </w:p>
    <w:p w14:paraId="5CA8D75F" w14:textId="77777777" w:rsidR="0044609F" w:rsidRPr="0044609F" w:rsidRDefault="0044609F" w:rsidP="0044609F">
      <w:pPr>
        <w:shd w:val="clear" w:color="auto" w:fill="FFFFFE"/>
        <w:spacing w:after="0" w:line="285" w:lineRule="atLeast"/>
        <w:rPr>
          <w:rFonts w:ascii="Times New Roman" w:eastAsia="Times New Roman" w:hAnsi="Times New Roman" w:cs="Times New Roman"/>
          <w:color w:val="000000"/>
          <w:sz w:val="28"/>
          <w:szCs w:val="28"/>
        </w:rPr>
      </w:pPr>
      <w:r w:rsidRPr="0044609F">
        <w:rPr>
          <w:rFonts w:ascii="Times New Roman" w:eastAsia="Times New Roman" w:hAnsi="Times New Roman" w:cs="Times New Roman"/>
          <w:color w:val="000000"/>
          <w:sz w:val="28"/>
          <w:szCs w:val="28"/>
        </w:rPr>
        <w:t>test.head()</w:t>
      </w:r>
    </w:p>
    <w:p w14:paraId="545B3565" w14:textId="77777777" w:rsidR="0044609F" w:rsidRPr="0044609F" w:rsidRDefault="0044609F" w:rsidP="0044609F">
      <w:pPr>
        <w:shd w:val="clear" w:color="auto" w:fill="FFFFFE"/>
        <w:spacing w:after="0" w:line="285" w:lineRule="atLeast"/>
        <w:rPr>
          <w:rFonts w:ascii="Times New Roman" w:eastAsia="Times New Roman" w:hAnsi="Times New Roman" w:cs="Times New Roman"/>
          <w:color w:val="000000"/>
          <w:sz w:val="28"/>
          <w:szCs w:val="28"/>
        </w:rPr>
      </w:pPr>
      <w:r w:rsidRPr="0044609F">
        <w:rPr>
          <w:rFonts w:ascii="Times New Roman" w:eastAsia="Times New Roman" w:hAnsi="Times New Roman" w:cs="Times New Roman"/>
          <w:color w:val="000000"/>
          <w:sz w:val="28"/>
          <w:szCs w:val="28"/>
        </w:rPr>
        <w:t>n_users = len(dataset.user_id.unique())</w:t>
      </w:r>
    </w:p>
    <w:p w14:paraId="4A1C5462" w14:textId="77777777" w:rsidR="0044609F" w:rsidRPr="0044609F" w:rsidRDefault="0044609F" w:rsidP="0044609F">
      <w:pPr>
        <w:shd w:val="clear" w:color="auto" w:fill="FFFFFE"/>
        <w:spacing w:after="0" w:line="285" w:lineRule="atLeast"/>
        <w:rPr>
          <w:rFonts w:ascii="Times New Roman" w:eastAsia="Times New Roman" w:hAnsi="Times New Roman" w:cs="Times New Roman"/>
          <w:color w:val="000000"/>
          <w:sz w:val="28"/>
          <w:szCs w:val="28"/>
        </w:rPr>
      </w:pPr>
      <w:r w:rsidRPr="0044609F">
        <w:rPr>
          <w:rFonts w:ascii="Times New Roman" w:eastAsia="Times New Roman" w:hAnsi="Times New Roman" w:cs="Times New Roman"/>
          <w:color w:val="000000"/>
          <w:sz w:val="28"/>
          <w:szCs w:val="28"/>
        </w:rPr>
        <w:t>n_users</w:t>
      </w:r>
    </w:p>
    <w:p w14:paraId="3BDE14A2" w14:textId="77777777" w:rsidR="0044609F" w:rsidRPr="0044609F" w:rsidRDefault="0044609F" w:rsidP="0044609F">
      <w:pPr>
        <w:shd w:val="clear" w:color="auto" w:fill="FFFFFE"/>
        <w:spacing w:after="0" w:line="285" w:lineRule="atLeast"/>
        <w:rPr>
          <w:rFonts w:ascii="Times New Roman" w:eastAsia="Times New Roman" w:hAnsi="Times New Roman" w:cs="Times New Roman"/>
          <w:color w:val="000000"/>
          <w:sz w:val="28"/>
          <w:szCs w:val="28"/>
        </w:rPr>
      </w:pPr>
      <w:r w:rsidRPr="0044609F">
        <w:rPr>
          <w:rFonts w:ascii="Times New Roman" w:eastAsia="Times New Roman" w:hAnsi="Times New Roman" w:cs="Times New Roman"/>
          <w:color w:val="000000"/>
          <w:sz w:val="28"/>
          <w:szCs w:val="28"/>
        </w:rPr>
        <w:t>n_books = len(dataset.book_id.unique())</w:t>
      </w:r>
    </w:p>
    <w:p w14:paraId="436DE22F" w14:textId="51CA6D4E" w:rsidR="00B26FDD" w:rsidRPr="00B26FDD" w:rsidRDefault="0044609F" w:rsidP="0044609F">
      <w:pPr>
        <w:shd w:val="clear" w:color="auto" w:fill="FFFFFE"/>
        <w:spacing w:after="0" w:line="285" w:lineRule="atLeast"/>
        <w:rPr>
          <w:rFonts w:ascii="Times New Roman" w:eastAsia="Times New Roman" w:hAnsi="Times New Roman" w:cs="Times New Roman"/>
          <w:color w:val="000000"/>
          <w:sz w:val="28"/>
          <w:szCs w:val="28"/>
        </w:rPr>
      </w:pPr>
      <w:r w:rsidRPr="0044609F">
        <w:rPr>
          <w:rFonts w:ascii="Times New Roman" w:eastAsia="Times New Roman" w:hAnsi="Times New Roman" w:cs="Times New Roman"/>
          <w:color w:val="000000"/>
          <w:sz w:val="28"/>
          <w:szCs w:val="28"/>
        </w:rPr>
        <w:t>n_books</w:t>
      </w:r>
    </w:p>
    <w:p w14:paraId="512C3777" w14:textId="77777777" w:rsidR="00B26FDD" w:rsidRDefault="00B26FDD" w:rsidP="00B26FDD">
      <w:pPr>
        <w:spacing w:after="0" w:line="240" w:lineRule="auto"/>
        <w:jc w:val="both"/>
        <w:outlineLvl w:val="1"/>
        <w:rPr>
          <w:rFonts w:ascii="Times New Roman" w:eastAsia="Times New Roman" w:hAnsi="Times New Roman" w:cs="Times New Roman"/>
          <w:color w:val="595959"/>
          <w:sz w:val="32"/>
          <w:szCs w:val="32"/>
        </w:rPr>
      </w:pPr>
    </w:p>
    <w:p w14:paraId="26D271ED" w14:textId="77777777" w:rsidR="0044609F" w:rsidRDefault="0044609F" w:rsidP="00B26FDD">
      <w:pPr>
        <w:spacing w:after="0" w:line="240" w:lineRule="auto"/>
        <w:jc w:val="both"/>
        <w:outlineLvl w:val="1"/>
        <w:rPr>
          <w:rFonts w:ascii="Times New Roman" w:eastAsia="Times New Roman" w:hAnsi="Times New Roman" w:cs="Times New Roman"/>
          <w:color w:val="595959"/>
          <w:sz w:val="32"/>
          <w:szCs w:val="32"/>
        </w:rPr>
      </w:pPr>
    </w:p>
    <w:p w14:paraId="726955E1" w14:textId="77777777" w:rsidR="0044609F" w:rsidRDefault="0044609F" w:rsidP="00B26FDD">
      <w:pPr>
        <w:spacing w:after="0" w:line="240" w:lineRule="auto"/>
        <w:jc w:val="both"/>
        <w:outlineLvl w:val="1"/>
        <w:rPr>
          <w:rFonts w:ascii="Times New Roman" w:eastAsia="Times New Roman" w:hAnsi="Times New Roman" w:cs="Times New Roman"/>
          <w:color w:val="595959"/>
          <w:sz w:val="32"/>
          <w:szCs w:val="32"/>
        </w:rPr>
      </w:pPr>
    </w:p>
    <w:p w14:paraId="45F94C35"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 creating book embedding path</w:t>
      </w:r>
    </w:p>
    <w:p w14:paraId="07ED5989"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book_input = Input(shape=[1], name="Book-Input")</w:t>
      </w:r>
    </w:p>
    <w:p w14:paraId="37908CCD" w14:textId="5E1D3047" w:rsidR="0044609F" w:rsidRPr="0044609F" w:rsidRDefault="00A9058E" w:rsidP="0044609F">
      <w:pPr>
        <w:spacing w:after="0" w:line="240" w:lineRule="auto"/>
        <w:jc w:val="both"/>
        <w:outlineLvl w:val="1"/>
        <w:rPr>
          <w:rFonts w:ascii="Times New Roman" w:eastAsia="Times New Roman" w:hAnsi="Times New Roman" w:cs="Times New Roman"/>
          <w:color w:val="595959"/>
          <w:sz w:val="32"/>
          <w:szCs w:val="32"/>
        </w:rPr>
      </w:pPr>
      <w:r>
        <w:rPr>
          <w:rFonts w:ascii="Times New Roman" w:eastAsia="Times New Roman" w:hAnsi="Times New Roman" w:cs="Times New Roman"/>
          <w:color w:val="595959"/>
          <w:sz w:val="32"/>
          <w:szCs w:val="32"/>
        </w:rPr>
        <w:t>book_embedding=Embedding(n_books+1,5,name="Book</w:t>
      </w:r>
      <w:r w:rsidR="0044609F" w:rsidRPr="0044609F">
        <w:rPr>
          <w:rFonts w:ascii="Times New Roman" w:eastAsia="Times New Roman" w:hAnsi="Times New Roman" w:cs="Times New Roman"/>
          <w:color w:val="595959"/>
          <w:sz w:val="32"/>
          <w:szCs w:val="32"/>
        </w:rPr>
        <w:t>Embedding")(book_input)</w:t>
      </w:r>
    </w:p>
    <w:p w14:paraId="3F765882"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book_vec = Flatten(name="Flatten-Books")(book_embedding)</w:t>
      </w:r>
    </w:p>
    <w:p w14:paraId="3A2E4A5E"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p>
    <w:p w14:paraId="1CE7DB81"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 creating user embedding path</w:t>
      </w:r>
    </w:p>
    <w:p w14:paraId="05DCB829"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user_input = Input(shape=[1], name="User-Input")</w:t>
      </w:r>
    </w:p>
    <w:p w14:paraId="7F91BDA1"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user_embedding = Embedding(n_users+1, 5, name="User-Embedding")(user_input)</w:t>
      </w:r>
    </w:p>
    <w:p w14:paraId="1524C74C"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user_vec = Flatten(name="Flatten-Users")(user_embedding)</w:t>
      </w:r>
    </w:p>
    <w:p w14:paraId="3EFE6130"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p>
    <w:p w14:paraId="3FE33937"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 performing dot product and creating model</w:t>
      </w:r>
    </w:p>
    <w:p w14:paraId="0B16D776"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prod = Dot(name="Dot-Product", axes=1)([book_vec, user_vec])</w:t>
      </w:r>
    </w:p>
    <w:p w14:paraId="0654939A"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model = Model([user_input, book_input], prod)</w:t>
      </w:r>
    </w:p>
    <w:p w14:paraId="75AF243A"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model.compile('adam', 'mean_squared_error')</w:t>
      </w:r>
    </w:p>
    <w:p w14:paraId="5B0DC87E"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from keras.models import load_model</w:t>
      </w:r>
    </w:p>
    <w:p w14:paraId="3AD17AB1"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p>
    <w:p w14:paraId="115CA7E1"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lastRenderedPageBreak/>
        <w:t>if os.path.exists('regression_model.h5'):</w:t>
      </w:r>
    </w:p>
    <w:p w14:paraId="2AA11278"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 xml:space="preserve">    model = load_model('regression_model.h5')</w:t>
      </w:r>
    </w:p>
    <w:p w14:paraId="004E541F"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else:</w:t>
      </w:r>
    </w:p>
    <w:p w14:paraId="57FDEA86"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 xml:space="preserve">    history = model.fit([train.user_id, train.book_id], train.rating, epochs=5, verbose=1)</w:t>
      </w:r>
    </w:p>
    <w:p w14:paraId="431AF88A"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 xml:space="preserve">    model.save('regression_model.h5')</w:t>
      </w:r>
    </w:p>
    <w:p w14:paraId="7CBD9089"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 xml:space="preserve">    plt.plot(history.history['loss'])</w:t>
      </w:r>
    </w:p>
    <w:p w14:paraId="0F5EBFC6"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 xml:space="preserve">    plt.xlabel("Epochs")</w:t>
      </w:r>
    </w:p>
    <w:p w14:paraId="40EFC6E7" w14:textId="2A8A38D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 xml:space="preserve">    plt.ylabel ("Training Error")</w:t>
      </w:r>
    </w:p>
    <w:p w14:paraId="49AE59B1"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model.evaluate([test.user_id, test.book_id], test.rating)</w:t>
      </w:r>
    </w:p>
    <w:p w14:paraId="40B3C9F8"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predictions = model.predict([test.user_id.head(10), test.book_id.head(10)])</w:t>
      </w:r>
    </w:p>
    <w:p w14:paraId="4C5813CC" w14:textId="77777777" w:rsidR="0044609F" w:rsidRPr="0044609F" w:rsidRDefault="0044609F" w:rsidP="0044609F">
      <w:pPr>
        <w:spacing w:after="0" w:line="240" w:lineRule="auto"/>
        <w:jc w:val="both"/>
        <w:outlineLvl w:val="1"/>
        <w:rPr>
          <w:rFonts w:ascii="Times New Roman" w:eastAsia="Times New Roman" w:hAnsi="Times New Roman" w:cs="Times New Roman"/>
          <w:color w:val="595959"/>
          <w:sz w:val="32"/>
          <w:szCs w:val="32"/>
        </w:rPr>
      </w:pPr>
    </w:p>
    <w:p w14:paraId="4E108F33" w14:textId="69FC57BE" w:rsidR="0044609F" w:rsidRDefault="0044609F" w:rsidP="0044609F">
      <w:pPr>
        <w:spacing w:after="0" w:line="240" w:lineRule="auto"/>
        <w:jc w:val="both"/>
        <w:outlineLvl w:val="1"/>
        <w:rPr>
          <w:rFonts w:ascii="Times New Roman" w:eastAsia="Times New Roman" w:hAnsi="Times New Roman" w:cs="Times New Roman"/>
          <w:color w:val="595959"/>
          <w:sz w:val="32"/>
          <w:szCs w:val="32"/>
        </w:rPr>
      </w:pPr>
      <w:r w:rsidRPr="0044609F">
        <w:rPr>
          <w:rFonts w:ascii="Times New Roman" w:eastAsia="Times New Roman" w:hAnsi="Times New Roman" w:cs="Times New Roman"/>
          <w:color w:val="595959"/>
          <w:sz w:val="32"/>
          <w:szCs w:val="32"/>
        </w:rPr>
        <w:t>[print(predictions[i], test.rating.iloc[i]) for i in range(0,10)]</w:t>
      </w:r>
    </w:p>
    <w:p w14:paraId="53A46670" w14:textId="77777777" w:rsidR="00F259FB" w:rsidRDefault="00F259FB" w:rsidP="0044609F">
      <w:pPr>
        <w:spacing w:after="0" w:line="240" w:lineRule="auto"/>
        <w:jc w:val="both"/>
        <w:outlineLvl w:val="1"/>
        <w:rPr>
          <w:rFonts w:ascii="Times New Roman" w:eastAsia="Times New Roman" w:hAnsi="Times New Roman" w:cs="Times New Roman"/>
          <w:color w:val="595959"/>
          <w:sz w:val="32"/>
          <w:szCs w:val="32"/>
        </w:rPr>
      </w:pPr>
    </w:p>
    <w:p w14:paraId="64FAAA9B" w14:textId="5EC80781" w:rsidR="00F259FB" w:rsidRDefault="00F259FB" w:rsidP="0044609F">
      <w:pPr>
        <w:spacing w:after="0" w:line="240" w:lineRule="auto"/>
        <w:jc w:val="both"/>
        <w:outlineLvl w:val="1"/>
        <w:rPr>
          <w:rFonts w:ascii="Times New Roman" w:eastAsia="Times New Roman" w:hAnsi="Times New Roman" w:cs="Times New Roman"/>
          <w:color w:val="595959"/>
          <w:sz w:val="40"/>
          <w:szCs w:val="40"/>
        </w:rPr>
      </w:pPr>
      <w:r w:rsidRPr="00F259FB">
        <w:rPr>
          <w:rFonts w:ascii="Times New Roman" w:eastAsia="Times New Roman" w:hAnsi="Times New Roman" w:cs="Times New Roman"/>
          <w:color w:val="595959"/>
          <w:sz w:val="40"/>
          <w:szCs w:val="40"/>
        </w:rPr>
        <w:t>Visualizatio</w:t>
      </w:r>
      <w:r>
        <w:rPr>
          <w:rFonts w:ascii="Times New Roman" w:eastAsia="Times New Roman" w:hAnsi="Times New Roman" w:cs="Times New Roman"/>
          <w:color w:val="595959"/>
          <w:sz w:val="40"/>
          <w:szCs w:val="40"/>
        </w:rPr>
        <w:t>n</w:t>
      </w:r>
    </w:p>
    <w:p w14:paraId="75AA1215" w14:textId="77777777" w:rsidR="00F259FB" w:rsidRPr="00F259FB" w:rsidRDefault="00F259FB" w:rsidP="00F259FB">
      <w:pPr>
        <w:spacing w:after="0" w:line="240" w:lineRule="auto"/>
        <w:jc w:val="both"/>
        <w:outlineLvl w:val="1"/>
        <w:rPr>
          <w:rFonts w:ascii="Times New Roman" w:eastAsia="Times New Roman" w:hAnsi="Times New Roman" w:cs="Times New Roman"/>
          <w:color w:val="595959"/>
          <w:sz w:val="28"/>
          <w:szCs w:val="28"/>
        </w:rPr>
      </w:pPr>
      <w:r w:rsidRPr="00F259FB">
        <w:rPr>
          <w:rFonts w:ascii="Times New Roman" w:eastAsia="Times New Roman" w:hAnsi="Times New Roman" w:cs="Times New Roman"/>
          <w:color w:val="595959"/>
          <w:sz w:val="28"/>
          <w:szCs w:val="28"/>
        </w:rPr>
        <w:t>book_em = model.get_layer('Book-Embedding')</w:t>
      </w:r>
    </w:p>
    <w:p w14:paraId="1884966F" w14:textId="1A4BB706" w:rsidR="00F259FB" w:rsidRDefault="00F259FB" w:rsidP="00F259FB">
      <w:pPr>
        <w:spacing w:after="0" w:line="240" w:lineRule="auto"/>
        <w:jc w:val="both"/>
        <w:outlineLvl w:val="1"/>
        <w:rPr>
          <w:rFonts w:ascii="Times New Roman" w:eastAsia="Times New Roman" w:hAnsi="Times New Roman" w:cs="Times New Roman"/>
          <w:color w:val="595959"/>
          <w:sz w:val="28"/>
          <w:szCs w:val="28"/>
        </w:rPr>
      </w:pPr>
      <w:r w:rsidRPr="00F259FB">
        <w:rPr>
          <w:rFonts w:ascii="Times New Roman" w:eastAsia="Times New Roman" w:hAnsi="Times New Roman" w:cs="Times New Roman"/>
          <w:color w:val="595959"/>
          <w:sz w:val="28"/>
          <w:szCs w:val="28"/>
        </w:rPr>
        <w:t>book_em_weights = book_em.get_weights ()[0]</w:t>
      </w:r>
    </w:p>
    <w:p w14:paraId="58BF7460"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book_em_weights[:5]</w:t>
      </w:r>
    </w:p>
    <w:p w14:paraId="43E06908"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from sklearn.decomposition import PCA</w:t>
      </w:r>
    </w:p>
    <w:p w14:paraId="132A2FCD"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import seaborn as sns</w:t>
      </w:r>
    </w:p>
    <w:p w14:paraId="5478816C" w14:textId="77777777" w:rsidR="00D0640C" w:rsidRPr="00D0640C" w:rsidRDefault="00D0640C" w:rsidP="00D0640C">
      <w:pPr>
        <w:pStyle w:val="HTMLPreformatted"/>
        <w:rPr>
          <w:rFonts w:ascii="Times New Roman" w:hAnsi="Times New Roman" w:cs="Times New Roman"/>
          <w:sz w:val="28"/>
          <w:szCs w:val="28"/>
        </w:rPr>
      </w:pPr>
    </w:p>
    <w:p w14:paraId="2E09DDAF"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pca = PCA(n_components=2)</w:t>
      </w:r>
    </w:p>
    <w:p w14:paraId="4B8A470F"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pca_result = pca.fit_transform(book_em_weights)</w:t>
      </w:r>
    </w:p>
    <w:p w14:paraId="12D4E50A"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sns.scatterplot(x=pca_result[:,0], y=pca_result[:,1])</w:t>
      </w:r>
    </w:p>
    <w:p w14:paraId="0C637B44"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book_em_weights = book_em_weights / np.linalg.norm(book_em_weights, axis = 1).reshape((-1, 1))</w:t>
      </w:r>
    </w:p>
    <w:p w14:paraId="5F7C8FE1"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book_em_weights[0][:10]</w:t>
      </w:r>
    </w:p>
    <w:p w14:paraId="48A8A313"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np.sum(np.square(book_em_weights[0]))</w:t>
      </w:r>
    </w:p>
    <w:p w14:paraId="0884DECE"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pca = PCA(n_components=2)</w:t>
      </w:r>
    </w:p>
    <w:p w14:paraId="6C644293"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pca_result = pca.fit_transform(book_em_weights)</w:t>
      </w:r>
    </w:p>
    <w:p w14:paraId="5D5AF504"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sns.scatterplot(x=pca_result[:,0], y=pca_result[:,1])</w:t>
      </w:r>
    </w:p>
    <w:p w14:paraId="05767EC9"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from sklearn.manifold import TSNE</w:t>
      </w:r>
    </w:p>
    <w:p w14:paraId="2DEAA0D0" w14:textId="77777777" w:rsidR="00D0640C" w:rsidRPr="00D0640C" w:rsidRDefault="00D0640C" w:rsidP="00D0640C">
      <w:pPr>
        <w:pStyle w:val="HTMLPreformatted"/>
        <w:rPr>
          <w:rFonts w:ascii="Times New Roman" w:hAnsi="Times New Roman" w:cs="Times New Roman"/>
          <w:sz w:val="28"/>
          <w:szCs w:val="28"/>
        </w:rPr>
      </w:pPr>
    </w:p>
    <w:p w14:paraId="1D282375"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tsne = TSNE(n_components=2, verbose=1, perplexity=40, n_iter=300)</w:t>
      </w:r>
    </w:p>
    <w:p w14:paraId="27E4F574"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tnse_results = tsne.fit_transform(book_em_weights)</w:t>
      </w:r>
    </w:p>
    <w:p w14:paraId="15A93497" w14:textId="77777777" w:rsidR="00D0640C" w:rsidRPr="00D0640C" w:rsidRDefault="00D0640C" w:rsidP="00D0640C">
      <w:pPr>
        <w:pStyle w:val="HTMLPreformatted"/>
        <w:rPr>
          <w:rFonts w:ascii="Times New Roman" w:hAnsi="Times New Roman" w:cs="Times New Roman"/>
          <w:sz w:val="28"/>
          <w:szCs w:val="28"/>
        </w:rPr>
      </w:pPr>
      <w:r w:rsidRPr="00D0640C">
        <w:rPr>
          <w:rFonts w:ascii="Times New Roman" w:hAnsi="Times New Roman" w:cs="Times New Roman"/>
          <w:sz w:val="28"/>
          <w:szCs w:val="28"/>
        </w:rPr>
        <w:t>sns.scatterplot(x=tnse_results[:,0], y=tnse_results[:,1])</w:t>
      </w:r>
    </w:p>
    <w:p w14:paraId="3BC74649" w14:textId="77777777" w:rsidR="00D0640C" w:rsidRPr="00F259FB" w:rsidRDefault="00D0640C" w:rsidP="00F259FB">
      <w:pPr>
        <w:spacing w:after="0" w:line="240" w:lineRule="auto"/>
        <w:jc w:val="both"/>
        <w:outlineLvl w:val="1"/>
        <w:rPr>
          <w:rFonts w:ascii="Times New Roman" w:eastAsia="Times New Roman" w:hAnsi="Times New Roman" w:cs="Times New Roman"/>
          <w:color w:val="595959"/>
          <w:sz w:val="28"/>
          <w:szCs w:val="28"/>
        </w:rPr>
      </w:pPr>
    </w:p>
    <w:p w14:paraId="49CCDF6E" w14:textId="77777777" w:rsidR="00F259FB" w:rsidRPr="00F259FB" w:rsidRDefault="00F259FB" w:rsidP="0044609F">
      <w:pPr>
        <w:spacing w:after="0" w:line="240" w:lineRule="auto"/>
        <w:jc w:val="both"/>
        <w:outlineLvl w:val="1"/>
        <w:rPr>
          <w:rFonts w:ascii="Times New Roman" w:eastAsia="Times New Roman" w:hAnsi="Times New Roman" w:cs="Times New Roman"/>
          <w:color w:val="595959"/>
          <w:sz w:val="28"/>
          <w:szCs w:val="28"/>
        </w:rPr>
      </w:pPr>
    </w:p>
    <w:p w14:paraId="66884445" w14:textId="77777777" w:rsidR="00D0640C" w:rsidRDefault="00D0640C" w:rsidP="00D0640C">
      <w:pPr>
        <w:pStyle w:val="HTMLPreformatted"/>
        <w:shd w:val="clear" w:color="auto" w:fill="F7F7F7"/>
        <w:wordWrap w:val="0"/>
        <w:rPr>
          <w:rStyle w:val="p"/>
          <w:rFonts w:ascii="Times New Roman" w:hAnsi="Times New Roman" w:cs="Times New Roman"/>
          <w:sz w:val="28"/>
          <w:szCs w:val="28"/>
        </w:rPr>
      </w:pPr>
    </w:p>
    <w:p w14:paraId="4A69B439" w14:textId="77777777" w:rsidR="00D0640C" w:rsidRDefault="00D0640C" w:rsidP="00D0640C">
      <w:pPr>
        <w:pStyle w:val="HTMLPreformatted"/>
        <w:shd w:val="clear" w:color="auto" w:fill="F7F7F7"/>
        <w:wordWrap w:val="0"/>
        <w:rPr>
          <w:rStyle w:val="p"/>
          <w:rFonts w:ascii="Times New Roman" w:hAnsi="Times New Roman" w:cs="Times New Roman"/>
          <w:sz w:val="28"/>
          <w:szCs w:val="28"/>
        </w:rPr>
      </w:pPr>
    </w:p>
    <w:p w14:paraId="0D0ABB6C" w14:textId="77777777" w:rsidR="00D0640C" w:rsidRPr="00D0640C" w:rsidRDefault="00D0640C" w:rsidP="00D0640C">
      <w:pPr>
        <w:spacing w:before="480" w:after="120" w:line="240" w:lineRule="auto"/>
        <w:outlineLvl w:val="1"/>
        <w:rPr>
          <w:rFonts w:ascii="Arial" w:eastAsia="Times New Roman" w:hAnsi="Arial" w:cs="Arial"/>
          <w:color w:val="000000"/>
          <w:sz w:val="30"/>
          <w:szCs w:val="30"/>
        </w:rPr>
      </w:pPr>
      <w:r w:rsidRPr="00D0640C">
        <w:rPr>
          <w:rFonts w:ascii="Arial" w:eastAsia="Times New Roman" w:hAnsi="Arial" w:cs="Arial"/>
          <w:color w:val="000000"/>
          <w:sz w:val="30"/>
          <w:szCs w:val="30"/>
        </w:rPr>
        <w:t>Making Recommendations</w:t>
      </w:r>
    </w:p>
    <w:p w14:paraId="1DEC2EEC" w14:textId="77777777" w:rsidR="00D0640C" w:rsidRPr="00D0640C" w:rsidRDefault="00D0640C" w:rsidP="00D0640C">
      <w:pPr>
        <w:pStyle w:val="HTMLPreformatted"/>
        <w:shd w:val="clear" w:color="auto" w:fill="F7F7F7"/>
        <w:wordWrap w:val="0"/>
        <w:rPr>
          <w:rFonts w:ascii="Times New Roman" w:hAnsi="Times New Roman" w:cs="Times New Roman"/>
          <w:sz w:val="28"/>
          <w:szCs w:val="28"/>
        </w:rPr>
      </w:pPr>
      <w:r w:rsidRPr="00D0640C">
        <w:rPr>
          <w:rStyle w:val="c1"/>
          <w:rFonts w:ascii="Times New Roman" w:hAnsi="Times New Roman" w:cs="Times New Roman"/>
          <w:i/>
          <w:iCs/>
          <w:sz w:val="28"/>
          <w:szCs w:val="28"/>
        </w:rPr>
        <w:t># Creating dataset for making recommendations for the first user</w:t>
      </w:r>
    </w:p>
    <w:p w14:paraId="08D0E675" w14:textId="77777777" w:rsidR="00D0640C" w:rsidRPr="00D0640C" w:rsidRDefault="00D0640C" w:rsidP="00D0640C">
      <w:pPr>
        <w:pStyle w:val="HTMLPreformatted"/>
        <w:shd w:val="clear" w:color="auto" w:fill="F7F7F7"/>
        <w:wordWrap w:val="0"/>
        <w:rPr>
          <w:rFonts w:ascii="Times New Roman" w:hAnsi="Times New Roman" w:cs="Times New Roman"/>
          <w:sz w:val="28"/>
          <w:szCs w:val="28"/>
        </w:rPr>
      </w:pPr>
      <w:r w:rsidRPr="00D0640C">
        <w:rPr>
          <w:rStyle w:val="n"/>
          <w:rFonts w:ascii="Times New Roman" w:hAnsi="Times New Roman" w:cs="Times New Roman"/>
          <w:sz w:val="28"/>
          <w:szCs w:val="28"/>
        </w:rPr>
        <w:t>book_data</w:t>
      </w:r>
      <w:r w:rsidRPr="00D0640C">
        <w:rPr>
          <w:rFonts w:ascii="Times New Roman" w:hAnsi="Times New Roman" w:cs="Times New Roman"/>
          <w:sz w:val="28"/>
          <w:szCs w:val="28"/>
        </w:rPr>
        <w:t xml:space="preserve"> </w:t>
      </w:r>
      <w:r w:rsidRPr="00D0640C">
        <w:rPr>
          <w:rStyle w:val="o"/>
          <w:rFonts w:ascii="Times New Roman" w:hAnsi="Times New Roman" w:cs="Times New Roman"/>
          <w:color w:val="055BE0"/>
          <w:sz w:val="28"/>
          <w:szCs w:val="28"/>
        </w:rPr>
        <w:t>=</w:t>
      </w:r>
      <w:r w:rsidRPr="00D0640C">
        <w:rPr>
          <w:rFonts w:ascii="Times New Roman" w:hAnsi="Times New Roman" w:cs="Times New Roman"/>
          <w:sz w:val="28"/>
          <w:szCs w:val="28"/>
        </w:rPr>
        <w:t xml:space="preserve"> </w:t>
      </w:r>
      <w:r w:rsidRPr="00D0640C">
        <w:rPr>
          <w:rStyle w:val="n"/>
          <w:rFonts w:ascii="Times New Roman" w:hAnsi="Times New Roman" w:cs="Times New Roman"/>
          <w:sz w:val="28"/>
          <w:szCs w:val="28"/>
        </w:rPr>
        <w:t>np</w:t>
      </w:r>
      <w:r w:rsidRPr="00D0640C">
        <w:rPr>
          <w:rStyle w:val="o"/>
          <w:rFonts w:ascii="Times New Roman" w:hAnsi="Times New Roman" w:cs="Times New Roman"/>
          <w:color w:val="055BE0"/>
          <w:sz w:val="28"/>
          <w:szCs w:val="28"/>
        </w:rPr>
        <w:t>.</w:t>
      </w:r>
      <w:r w:rsidRPr="00D0640C">
        <w:rPr>
          <w:rStyle w:val="n"/>
          <w:rFonts w:ascii="Times New Roman" w:hAnsi="Times New Roman" w:cs="Times New Roman"/>
          <w:sz w:val="28"/>
          <w:szCs w:val="28"/>
        </w:rPr>
        <w:t>array</w:t>
      </w:r>
      <w:r w:rsidRPr="00D0640C">
        <w:rPr>
          <w:rStyle w:val="p"/>
          <w:rFonts w:ascii="Times New Roman" w:hAnsi="Times New Roman" w:cs="Times New Roman"/>
          <w:sz w:val="28"/>
          <w:szCs w:val="28"/>
        </w:rPr>
        <w:t>(</w:t>
      </w:r>
      <w:r w:rsidRPr="00D0640C">
        <w:rPr>
          <w:rStyle w:val="nb"/>
          <w:rFonts w:ascii="Times New Roman" w:hAnsi="Times New Roman" w:cs="Times New Roman"/>
          <w:color w:val="008000"/>
          <w:sz w:val="28"/>
          <w:szCs w:val="28"/>
        </w:rPr>
        <w:t>list</w:t>
      </w:r>
      <w:r w:rsidRPr="00D0640C">
        <w:rPr>
          <w:rStyle w:val="p"/>
          <w:rFonts w:ascii="Times New Roman" w:hAnsi="Times New Roman" w:cs="Times New Roman"/>
          <w:sz w:val="28"/>
          <w:szCs w:val="28"/>
        </w:rPr>
        <w:t>(</w:t>
      </w:r>
      <w:r w:rsidRPr="00D0640C">
        <w:rPr>
          <w:rStyle w:val="nb"/>
          <w:rFonts w:ascii="Times New Roman" w:hAnsi="Times New Roman" w:cs="Times New Roman"/>
          <w:color w:val="008000"/>
          <w:sz w:val="28"/>
          <w:szCs w:val="28"/>
        </w:rPr>
        <w:t>set</w:t>
      </w:r>
      <w:r w:rsidRPr="00D0640C">
        <w:rPr>
          <w:rStyle w:val="p"/>
          <w:rFonts w:ascii="Times New Roman" w:hAnsi="Times New Roman" w:cs="Times New Roman"/>
          <w:sz w:val="28"/>
          <w:szCs w:val="28"/>
        </w:rPr>
        <w:t>(</w:t>
      </w:r>
      <w:r w:rsidRPr="00D0640C">
        <w:rPr>
          <w:rStyle w:val="n"/>
          <w:rFonts w:ascii="Times New Roman" w:hAnsi="Times New Roman" w:cs="Times New Roman"/>
          <w:sz w:val="28"/>
          <w:szCs w:val="28"/>
        </w:rPr>
        <w:t>dataset</w:t>
      </w:r>
      <w:r w:rsidRPr="00D0640C">
        <w:rPr>
          <w:rStyle w:val="o"/>
          <w:rFonts w:ascii="Times New Roman" w:hAnsi="Times New Roman" w:cs="Times New Roman"/>
          <w:color w:val="055BE0"/>
          <w:sz w:val="28"/>
          <w:szCs w:val="28"/>
        </w:rPr>
        <w:t>.</w:t>
      </w:r>
      <w:r w:rsidRPr="00D0640C">
        <w:rPr>
          <w:rStyle w:val="n"/>
          <w:rFonts w:ascii="Times New Roman" w:hAnsi="Times New Roman" w:cs="Times New Roman"/>
          <w:sz w:val="28"/>
          <w:szCs w:val="28"/>
        </w:rPr>
        <w:t>book_id</w:t>
      </w:r>
      <w:r w:rsidRPr="00D0640C">
        <w:rPr>
          <w:rStyle w:val="p"/>
          <w:rFonts w:ascii="Times New Roman" w:hAnsi="Times New Roman" w:cs="Times New Roman"/>
          <w:sz w:val="28"/>
          <w:szCs w:val="28"/>
        </w:rPr>
        <w:t>)))</w:t>
      </w:r>
    </w:p>
    <w:p w14:paraId="5125DE5C" w14:textId="77777777" w:rsidR="00D0640C" w:rsidRPr="00D0640C" w:rsidRDefault="00D0640C" w:rsidP="00D0640C">
      <w:pPr>
        <w:pStyle w:val="HTMLPreformatted"/>
        <w:shd w:val="clear" w:color="auto" w:fill="F7F7F7"/>
        <w:wordWrap w:val="0"/>
        <w:rPr>
          <w:rFonts w:ascii="Times New Roman" w:hAnsi="Times New Roman" w:cs="Times New Roman"/>
          <w:sz w:val="28"/>
          <w:szCs w:val="28"/>
        </w:rPr>
      </w:pPr>
      <w:r w:rsidRPr="00D0640C">
        <w:rPr>
          <w:rStyle w:val="n"/>
          <w:rFonts w:ascii="Times New Roman" w:hAnsi="Times New Roman" w:cs="Times New Roman"/>
          <w:sz w:val="28"/>
          <w:szCs w:val="28"/>
        </w:rPr>
        <w:t>book_data</w:t>
      </w:r>
      <w:r w:rsidRPr="00D0640C">
        <w:rPr>
          <w:rStyle w:val="p"/>
          <w:rFonts w:ascii="Times New Roman" w:hAnsi="Times New Roman" w:cs="Times New Roman"/>
          <w:sz w:val="28"/>
          <w:szCs w:val="28"/>
        </w:rPr>
        <w:t>[:</w:t>
      </w:r>
      <w:r w:rsidRPr="00D0640C">
        <w:rPr>
          <w:rStyle w:val="mi"/>
          <w:rFonts w:ascii="Times New Roman" w:hAnsi="Times New Roman" w:cs="Times New Roman"/>
          <w:color w:val="666666"/>
          <w:sz w:val="28"/>
          <w:szCs w:val="28"/>
        </w:rPr>
        <w:t>5</w:t>
      </w:r>
      <w:r w:rsidRPr="00D0640C">
        <w:rPr>
          <w:rStyle w:val="p"/>
          <w:rFonts w:ascii="Times New Roman" w:hAnsi="Times New Roman" w:cs="Times New Roman"/>
          <w:sz w:val="28"/>
          <w:szCs w:val="28"/>
        </w:rPr>
        <w:t>]</w:t>
      </w:r>
    </w:p>
    <w:p w14:paraId="1C85EF15" w14:textId="77777777" w:rsidR="00D0640C" w:rsidRPr="00D0640C" w:rsidRDefault="00D0640C" w:rsidP="00D0640C">
      <w:pPr>
        <w:pStyle w:val="HTMLPreformatted"/>
        <w:shd w:val="clear" w:color="auto" w:fill="F7F7F7"/>
        <w:wordWrap w:val="0"/>
        <w:rPr>
          <w:rFonts w:ascii="Times New Roman" w:hAnsi="Times New Roman" w:cs="Times New Roman"/>
          <w:sz w:val="28"/>
          <w:szCs w:val="28"/>
        </w:rPr>
      </w:pPr>
      <w:r w:rsidRPr="00D0640C">
        <w:rPr>
          <w:rStyle w:val="n"/>
          <w:rFonts w:ascii="Times New Roman" w:hAnsi="Times New Roman" w:cs="Times New Roman"/>
          <w:sz w:val="28"/>
          <w:szCs w:val="28"/>
        </w:rPr>
        <w:t>user</w:t>
      </w:r>
      <w:r w:rsidRPr="00D0640C">
        <w:rPr>
          <w:rFonts w:ascii="Times New Roman" w:hAnsi="Times New Roman" w:cs="Times New Roman"/>
          <w:sz w:val="28"/>
          <w:szCs w:val="28"/>
        </w:rPr>
        <w:t xml:space="preserve"> </w:t>
      </w:r>
      <w:r w:rsidRPr="00D0640C">
        <w:rPr>
          <w:rStyle w:val="o"/>
          <w:rFonts w:ascii="Times New Roman" w:hAnsi="Times New Roman" w:cs="Times New Roman"/>
          <w:color w:val="055BE0"/>
          <w:sz w:val="28"/>
          <w:szCs w:val="28"/>
        </w:rPr>
        <w:t>=</w:t>
      </w:r>
      <w:r w:rsidRPr="00D0640C">
        <w:rPr>
          <w:rFonts w:ascii="Times New Roman" w:hAnsi="Times New Roman" w:cs="Times New Roman"/>
          <w:sz w:val="28"/>
          <w:szCs w:val="28"/>
        </w:rPr>
        <w:t xml:space="preserve"> </w:t>
      </w:r>
      <w:r w:rsidRPr="00D0640C">
        <w:rPr>
          <w:rStyle w:val="n"/>
          <w:rFonts w:ascii="Times New Roman" w:hAnsi="Times New Roman" w:cs="Times New Roman"/>
          <w:sz w:val="28"/>
          <w:szCs w:val="28"/>
        </w:rPr>
        <w:t>np</w:t>
      </w:r>
      <w:r w:rsidRPr="00D0640C">
        <w:rPr>
          <w:rStyle w:val="o"/>
          <w:rFonts w:ascii="Times New Roman" w:hAnsi="Times New Roman" w:cs="Times New Roman"/>
          <w:color w:val="055BE0"/>
          <w:sz w:val="28"/>
          <w:szCs w:val="28"/>
        </w:rPr>
        <w:t>.</w:t>
      </w:r>
      <w:r w:rsidRPr="00D0640C">
        <w:rPr>
          <w:rStyle w:val="n"/>
          <w:rFonts w:ascii="Times New Roman" w:hAnsi="Times New Roman" w:cs="Times New Roman"/>
          <w:sz w:val="28"/>
          <w:szCs w:val="28"/>
        </w:rPr>
        <w:t>array</w:t>
      </w:r>
      <w:r w:rsidRPr="00D0640C">
        <w:rPr>
          <w:rStyle w:val="p"/>
          <w:rFonts w:ascii="Times New Roman" w:hAnsi="Times New Roman" w:cs="Times New Roman"/>
          <w:sz w:val="28"/>
          <w:szCs w:val="28"/>
        </w:rPr>
        <w:t>([</w:t>
      </w:r>
      <w:r w:rsidRPr="00D0640C">
        <w:rPr>
          <w:rStyle w:val="mi"/>
          <w:rFonts w:ascii="Times New Roman" w:hAnsi="Times New Roman" w:cs="Times New Roman"/>
          <w:color w:val="666666"/>
          <w:sz w:val="28"/>
          <w:szCs w:val="28"/>
        </w:rPr>
        <w:t>1</w:t>
      </w:r>
      <w:r w:rsidRPr="00D0640C">
        <w:rPr>
          <w:rFonts w:ascii="Times New Roman" w:hAnsi="Times New Roman" w:cs="Times New Roman"/>
          <w:sz w:val="28"/>
          <w:szCs w:val="28"/>
        </w:rPr>
        <w:t xml:space="preserve"> </w:t>
      </w:r>
      <w:r w:rsidRPr="00D0640C">
        <w:rPr>
          <w:rStyle w:val="k"/>
          <w:rFonts w:ascii="Times New Roman" w:hAnsi="Times New Roman" w:cs="Times New Roman"/>
          <w:color w:val="007B00"/>
          <w:sz w:val="28"/>
          <w:szCs w:val="28"/>
        </w:rPr>
        <w:t>for</w:t>
      </w:r>
      <w:r w:rsidRPr="00D0640C">
        <w:rPr>
          <w:rFonts w:ascii="Times New Roman" w:hAnsi="Times New Roman" w:cs="Times New Roman"/>
          <w:sz w:val="28"/>
          <w:szCs w:val="28"/>
        </w:rPr>
        <w:t xml:space="preserve"> </w:t>
      </w:r>
      <w:r w:rsidRPr="00D0640C">
        <w:rPr>
          <w:rStyle w:val="n"/>
          <w:rFonts w:ascii="Times New Roman" w:hAnsi="Times New Roman" w:cs="Times New Roman"/>
          <w:sz w:val="28"/>
          <w:szCs w:val="28"/>
        </w:rPr>
        <w:t>i</w:t>
      </w:r>
      <w:r w:rsidRPr="00D0640C">
        <w:rPr>
          <w:rFonts w:ascii="Times New Roman" w:hAnsi="Times New Roman" w:cs="Times New Roman"/>
          <w:sz w:val="28"/>
          <w:szCs w:val="28"/>
        </w:rPr>
        <w:t xml:space="preserve"> </w:t>
      </w:r>
      <w:r w:rsidRPr="00D0640C">
        <w:rPr>
          <w:rStyle w:val="ow"/>
          <w:rFonts w:ascii="Times New Roman" w:hAnsi="Times New Roman" w:cs="Times New Roman"/>
          <w:b/>
          <w:bCs/>
          <w:color w:val="AA22FF"/>
          <w:sz w:val="28"/>
          <w:szCs w:val="28"/>
        </w:rPr>
        <w:t>in</w:t>
      </w:r>
      <w:r w:rsidRPr="00D0640C">
        <w:rPr>
          <w:rFonts w:ascii="Times New Roman" w:hAnsi="Times New Roman" w:cs="Times New Roman"/>
          <w:sz w:val="28"/>
          <w:szCs w:val="28"/>
        </w:rPr>
        <w:t xml:space="preserve"> </w:t>
      </w:r>
      <w:r w:rsidRPr="00D0640C">
        <w:rPr>
          <w:rStyle w:val="nb"/>
          <w:rFonts w:ascii="Times New Roman" w:hAnsi="Times New Roman" w:cs="Times New Roman"/>
          <w:color w:val="008000"/>
          <w:sz w:val="28"/>
          <w:szCs w:val="28"/>
        </w:rPr>
        <w:t>range</w:t>
      </w:r>
      <w:r w:rsidRPr="00D0640C">
        <w:rPr>
          <w:rStyle w:val="p"/>
          <w:rFonts w:ascii="Times New Roman" w:hAnsi="Times New Roman" w:cs="Times New Roman"/>
          <w:sz w:val="28"/>
          <w:szCs w:val="28"/>
        </w:rPr>
        <w:t>(</w:t>
      </w:r>
      <w:r w:rsidRPr="00D0640C">
        <w:rPr>
          <w:rStyle w:val="nb"/>
          <w:rFonts w:ascii="Times New Roman" w:hAnsi="Times New Roman" w:cs="Times New Roman"/>
          <w:color w:val="008000"/>
          <w:sz w:val="28"/>
          <w:szCs w:val="28"/>
        </w:rPr>
        <w:t>len</w:t>
      </w:r>
      <w:r w:rsidRPr="00D0640C">
        <w:rPr>
          <w:rStyle w:val="p"/>
          <w:rFonts w:ascii="Times New Roman" w:hAnsi="Times New Roman" w:cs="Times New Roman"/>
          <w:sz w:val="28"/>
          <w:szCs w:val="28"/>
        </w:rPr>
        <w:t>(</w:t>
      </w:r>
      <w:r w:rsidRPr="00D0640C">
        <w:rPr>
          <w:rStyle w:val="n"/>
          <w:rFonts w:ascii="Times New Roman" w:hAnsi="Times New Roman" w:cs="Times New Roman"/>
          <w:sz w:val="28"/>
          <w:szCs w:val="28"/>
        </w:rPr>
        <w:t>book_data</w:t>
      </w:r>
      <w:r w:rsidRPr="00D0640C">
        <w:rPr>
          <w:rStyle w:val="p"/>
          <w:rFonts w:ascii="Times New Roman" w:hAnsi="Times New Roman" w:cs="Times New Roman"/>
          <w:sz w:val="28"/>
          <w:szCs w:val="28"/>
        </w:rPr>
        <w:t>))])</w:t>
      </w:r>
    </w:p>
    <w:p w14:paraId="5931BC4A" w14:textId="77777777" w:rsidR="00D0640C" w:rsidRPr="00D0640C" w:rsidRDefault="00D0640C" w:rsidP="00D0640C">
      <w:pPr>
        <w:pStyle w:val="HTMLPreformatted"/>
        <w:shd w:val="clear" w:color="auto" w:fill="F7F7F7"/>
        <w:wordWrap w:val="0"/>
        <w:rPr>
          <w:rFonts w:ascii="Times New Roman" w:hAnsi="Times New Roman" w:cs="Times New Roman"/>
          <w:sz w:val="28"/>
          <w:szCs w:val="28"/>
        </w:rPr>
      </w:pPr>
      <w:r w:rsidRPr="00D0640C">
        <w:rPr>
          <w:rStyle w:val="n"/>
          <w:rFonts w:ascii="Times New Roman" w:hAnsi="Times New Roman" w:cs="Times New Roman"/>
          <w:sz w:val="28"/>
          <w:szCs w:val="28"/>
        </w:rPr>
        <w:t>user</w:t>
      </w:r>
      <w:r w:rsidRPr="00D0640C">
        <w:rPr>
          <w:rStyle w:val="p"/>
          <w:rFonts w:ascii="Times New Roman" w:hAnsi="Times New Roman" w:cs="Times New Roman"/>
          <w:sz w:val="28"/>
          <w:szCs w:val="28"/>
        </w:rPr>
        <w:t>[:</w:t>
      </w:r>
      <w:r w:rsidRPr="00D0640C">
        <w:rPr>
          <w:rStyle w:val="mi"/>
          <w:rFonts w:ascii="Times New Roman" w:hAnsi="Times New Roman" w:cs="Times New Roman"/>
          <w:color w:val="666666"/>
          <w:sz w:val="28"/>
          <w:szCs w:val="28"/>
        </w:rPr>
        <w:t>5</w:t>
      </w:r>
      <w:r w:rsidRPr="00D0640C">
        <w:rPr>
          <w:rStyle w:val="p"/>
          <w:rFonts w:ascii="Times New Roman" w:hAnsi="Times New Roman" w:cs="Times New Roman"/>
          <w:sz w:val="28"/>
          <w:szCs w:val="28"/>
        </w:rPr>
        <w:t>]</w:t>
      </w:r>
    </w:p>
    <w:p w14:paraId="15D8E374" w14:textId="77777777" w:rsidR="00D0640C" w:rsidRPr="00D0640C" w:rsidRDefault="00D0640C" w:rsidP="00D0640C">
      <w:pPr>
        <w:pStyle w:val="HTMLPreformatted"/>
        <w:shd w:val="clear" w:color="auto" w:fill="F7F7F7"/>
        <w:wordWrap w:val="0"/>
        <w:rPr>
          <w:rFonts w:ascii="Times New Roman" w:hAnsi="Times New Roman" w:cs="Times New Roman"/>
          <w:sz w:val="28"/>
          <w:szCs w:val="28"/>
        </w:rPr>
      </w:pPr>
      <w:r w:rsidRPr="00D0640C">
        <w:rPr>
          <w:rStyle w:val="n"/>
          <w:rFonts w:ascii="Times New Roman" w:hAnsi="Times New Roman" w:cs="Times New Roman"/>
          <w:sz w:val="28"/>
          <w:szCs w:val="28"/>
        </w:rPr>
        <w:t>predictions</w:t>
      </w:r>
      <w:r w:rsidRPr="00D0640C">
        <w:rPr>
          <w:rFonts w:ascii="Times New Roman" w:hAnsi="Times New Roman" w:cs="Times New Roman"/>
          <w:sz w:val="28"/>
          <w:szCs w:val="28"/>
        </w:rPr>
        <w:t xml:space="preserve"> </w:t>
      </w:r>
      <w:r w:rsidRPr="00D0640C">
        <w:rPr>
          <w:rStyle w:val="o"/>
          <w:rFonts w:ascii="Times New Roman" w:hAnsi="Times New Roman" w:cs="Times New Roman"/>
          <w:color w:val="055BE0"/>
          <w:sz w:val="28"/>
          <w:szCs w:val="28"/>
        </w:rPr>
        <w:t>=</w:t>
      </w:r>
      <w:r w:rsidRPr="00D0640C">
        <w:rPr>
          <w:rFonts w:ascii="Times New Roman" w:hAnsi="Times New Roman" w:cs="Times New Roman"/>
          <w:sz w:val="28"/>
          <w:szCs w:val="28"/>
        </w:rPr>
        <w:t xml:space="preserve"> </w:t>
      </w:r>
      <w:r w:rsidRPr="00D0640C">
        <w:rPr>
          <w:rStyle w:val="n"/>
          <w:rFonts w:ascii="Times New Roman" w:hAnsi="Times New Roman" w:cs="Times New Roman"/>
          <w:sz w:val="28"/>
          <w:szCs w:val="28"/>
        </w:rPr>
        <w:t>model</w:t>
      </w:r>
      <w:r w:rsidRPr="00D0640C">
        <w:rPr>
          <w:rStyle w:val="o"/>
          <w:rFonts w:ascii="Times New Roman" w:hAnsi="Times New Roman" w:cs="Times New Roman"/>
          <w:color w:val="055BE0"/>
          <w:sz w:val="28"/>
          <w:szCs w:val="28"/>
        </w:rPr>
        <w:t>.</w:t>
      </w:r>
      <w:r w:rsidRPr="00D0640C">
        <w:rPr>
          <w:rStyle w:val="n"/>
          <w:rFonts w:ascii="Times New Roman" w:hAnsi="Times New Roman" w:cs="Times New Roman"/>
          <w:sz w:val="28"/>
          <w:szCs w:val="28"/>
        </w:rPr>
        <w:t>predict</w:t>
      </w:r>
      <w:r w:rsidRPr="00D0640C">
        <w:rPr>
          <w:rStyle w:val="p"/>
          <w:rFonts w:ascii="Times New Roman" w:hAnsi="Times New Roman" w:cs="Times New Roman"/>
          <w:sz w:val="28"/>
          <w:szCs w:val="28"/>
        </w:rPr>
        <w:t>([</w:t>
      </w:r>
      <w:r w:rsidRPr="00D0640C">
        <w:rPr>
          <w:rStyle w:val="n"/>
          <w:rFonts w:ascii="Times New Roman" w:hAnsi="Times New Roman" w:cs="Times New Roman"/>
          <w:sz w:val="28"/>
          <w:szCs w:val="28"/>
        </w:rPr>
        <w:t>user</w:t>
      </w:r>
      <w:r w:rsidRPr="00D0640C">
        <w:rPr>
          <w:rStyle w:val="p"/>
          <w:rFonts w:ascii="Times New Roman" w:hAnsi="Times New Roman" w:cs="Times New Roman"/>
          <w:sz w:val="28"/>
          <w:szCs w:val="28"/>
        </w:rPr>
        <w:t>,</w:t>
      </w:r>
      <w:r w:rsidRPr="00D0640C">
        <w:rPr>
          <w:rFonts w:ascii="Times New Roman" w:hAnsi="Times New Roman" w:cs="Times New Roman"/>
          <w:sz w:val="28"/>
          <w:szCs w:val="28"/>
        </w:rPr>
        <w:t xml:space="preserve"> </w:t>
      </w:r>
      <w:r w:rsidRPr="00D0640C">
        <w:rPr>
          <w:rStyle w:val="n"/>
          <w:rFonts w:ascii="Times New Roman" w:hAnsi="Times New Roman" w:cs="Times New Roman"/>
          <w:sz w:val="28"/>
          <w:szCs w:val="28"/>
        </w:rPr>
        <w:t>book_data</w:t>
      </w:r>
      <w:r w:rsidRPr="00D0640C">
        <w:rPr>
          <w:rStyle w:val="p"/>
          <w:rFonts w:ascii="Times New Roman" w:hAnsi="Times New Roman" w:cs="Times New Roman"/>
          <w:sz w:val="28"/>
          <w:szCs w:val="28"/>
        </w:rPr>
        <w:t>])</w:t>
      </w:r>
    </w:p>
    <w:p w14:paraId="109B54DE" w14:textId="77777777" w:rsidR="00D0640C" w:rsidRPr="00D0640C" w:rsidRDefault="00D0640C" w:rsidP="00D0640C">
      <w:pPr>
        <w:pStyle w:val="HTMLPreformatted"/>
        <w:shd w:val="clear" w:color="auto" w:fill="F7F7F7"/>
        <w:wordWrap w:val="0"/>
        <w:rPr>
          <w:rFonts w:ascii="Times New Roman" w:hAnsi="Times New Roman" w:cs="Times New Roman"/>
          <w:sz w:val="28"/>
          <w:szCs w:val="28"/>
        </w:rPr>
      </w:pPr>
      <w:r w:rsidRPr="00D0640C">
        <w:rPr>
          <w:rStyle w:val="n"/>
          <w:rFonts w:ascii="Times New Roman" w:hAnsi="Times New Roman" w:cs="Times New Roman"/>
          <w:sz w:val="28"/>
          <w:szCs w:val="28"/>
        </w:rPr>
        <w:t>predictions</w:t>
      </w:r>
      <w:r w:rsidRPr="00D0640C">
        <w:rPr>
          <w:rFonts w:ascii="Times New Roman" w:hAnsi="Times New Roman" w:cs="Times New Roman"/>
          <w:sz w:val="28"/>
          <w:szCs w:val="28"/>
        </w:rPr>
        <w:t xml:space="preserve"> </w:t>
      </w:r>
      <w:r w:rsidRPr="00D0640C">
        <w:rPr>
          <w:rStyle w:val="o"/>
          <w:rFonts w:ascii="Times New Roman" w:hAnsi="Times New Roman" w:cs="Times New Roman"/>
          <w:color w:val="055BE0"/>
          <w:sz w:val="28"/>
          <w:szCs w:val="28"/>
        </w:rPr>
        <w:t>=</w:t>
      </w:r>
      <w:r w:rsidRPr="00D0640C">
        <w:rPr>
          <w:rFonts w:ascii="Times New Roman" w:hAnsi="Times New Roman" w:cs="Times New Roman"/>
          <w:sz w:val="28"/>
          <w:szCs w:val="28"/>
        </w:rPr>
        <w:t xml:space="preserve"> </w:t>
      </w:r>
      <w:r w:rsidRPr="00D0640C">
        <w:rPr>
          <w:rStyle w:val="n"/>
          <w:rFonts w:ascii="Times New Roman" w:hAnsi="Times New Roman" w:cs="Times New Roman"/>
          <w:sz w:val="28"/>
          <w:szCs w:val="28"/>
        </w:rPr>
        <w:t>np</w:t>
      </w:r>
      <w:r w:rsidRPr="00D0640C">
        <w:rPr>
          <w:rStyle w:val="o"/>
          <w:rFonts w:ascii="Times New Roman" w:hAnsi="Times New Roman" w:cs="Times New Roman"/>
          <w:color w:val="055BE0"/>
          <w:sz w:val="28"/>
          <w:szCs w:val="28"/>
        </w:rPr>
        <w:t>.</w:t>
      </w:r>
      <w:r w:rsidRPr="00D0640C">
        <w:rPr>
          <w:rStyle w:val="n"/>
          <w:rFonts w:ascii="Times New Roman" w:hAnsi="Times New Roman" w:cs="Times New Roman"/>
          <w:sz w:val="28"/>
          <w:szCs w:val="28"/>
        </w:rPr>
        <w:t>array</w:t>
      </w:r>
      <w:r w:rsidRPr="00D0640C">
        <w:rPr>
          <w:rStyle w:val="p"/>
          <w:rFonts w:ascii="Times New Roman" w:hAnsi="Times New Roman" w:cs="Times New Roman"/>
          <w:sz w:val="28"/>
          <w:szCs w:val="28"/>
        </w:rPr>
        <w:t>([</w:t>
      </w:r>
      <w:r w:rsidRPr="00D0640C">
        <w:rPr>
          <w:rStyle w:val="n"/>
          <w:rFonts w:ascii="Times New Roman" w:hAnsi="Times New Roman" w:cs="Times New Roman"/>
          <w:sz w:val="28"/>
          <w:szCs w:val="28"/>
        </w:rPr>
        <w:t>a</w:t>
      </w:r>
      <w:r w:rsidRPr="00D0640C">
        <w:rPr>
          <w:rStyle w:val="p"/>
          <w:rFonts w:ascii="Times New Roman" w:hAnsi="Times New Roman" w:cs="Times New Roman"/>
          <w:sz w:val="28"/>
          <w:szCs w:val="28"/>
        </w:rPr>
        <w:t>[</w:t>
      </w:r>
      <w:r w:rsidRPr="00D0640C">
        <w:rPr>
          <w:rStyle w:val="mi"/>
          <w:rFonts w:ascii="Times New Roman" w:hAnsi="Times New Roman" w:cs="Times New Roman"/>
          <w:color w:val="666666"/>
          <w:sz w:val="28"/>
          <w:szCs w:val="28"/>
        </w:rPr>
        <w:t>0</w:t>
      </w:r>
      <w:r w:rsidRPr="00D0640C">
        <w:rPr>
          <w:rStyle w:val="p"/>
          <w:rFonts w:ascii="Times New Roman" w:hAnsi="Times New Roman" w:cs="Times New Roman"/>
          <w:sz w:val="28"/>
          <w:szCs w:val="28"/>
        </w:rPr>
        <w:t>]</w:t>
      </w:r>
      <w:r w:rsidRPr="00D0640C">
        <w:rPr>
          <w:rFonts w:ascii="Times New Roman" w:hAnsi="Times New Roman" w:cs="Times New Roman"/>
          <w:sz w:val="28"/>
          <w:szCs w:val="28"/>
        </w:rPr>
        <w:t xml:space="preserve"> </w:t>
      </w:r>
      <w:r w:rsidRPr="00D0640C">
        <w:rPr>
          <w:rStyle w:val="k"/>
          <w:rFonts w:ascii="Times New Roman" w:hAnsi="Times New Roman" w:cs="Times New Roman"/>
          <w:color w:val="007B00"/>
          <w:sz w:val="28"/>
          <w:szCs w:val="28"/>
        </w:rPr>
        <w:t>for</w:t>
      </w:r>
      <w:r w:rsidRPr="00D0640C">
        <w:rPr>
          <w:rFonts w:ascii="Times New Roman" w:hAnsi="Times New Roman" w:cs="Times New Roman"/>
          <w:sz w:val="28"/>
          <w:szCs w:val="28"/>
        </w:rPr>
        <w:t xml:space="preserve"> </w:t>
      </w:r>
      <w:r w:rsidRPr="00D0640C">
        <w:rPr>
          <w:rStyle w:val="n"/>
          <w:rFonts w:ascii="Times New Roman" w:hAnsi="Times New Roman" w:cs="Times New Roman"/>
          <w:sz w:val="28"/>
          <w:szCs w:val="28"/>
        </w:rPr>
        <w:t>a</w:t>
      </w:r>
      <w:r w:rsidRPr="00D0640C">
        <w:rPr>
          <w:rFonts w:ascii="Times New Roman" w:hAnsi="Times New Roman" w:cs="Times New Roman"/>
          <w:sz w:val="28"/>
          <w:szCs w:val="28"/>
        </w:rPr>
        <w:t xml:space="preserve"> </w:t>
      </w:r>
      <w:r w:rsidRPr="00D0640C">
        <w:rPr>
          <w:rStyle w:val="ow"/>
          <w:rFonts w:ascii="Times New Roman" w:hAnsi="Times New Roman" w:cs="Times New Roman"/>
          <w:b/>
          <w:bCs/>
          <w:color w:val="AA22FF"/>
          <w:sz w:val="28"/>
          <w:szCs w:val="28"/>
        </w:rPr>
        <w:t>in</w:t>
      </w:r>
      <w:r w:rsidRPr="00D0640C">
        <w:rPr>
          <w:rFonts w:ascii="Times New Roman" w:hAnsi="Times New Roman" w:cs="Times New Roman"/>
          <w:sz w:val="28"/>
          <w:szCs w:val="28"/>
        </w:rPr>
        <w:t xml:space="preserve"> </w:t>
      </w:r>
      <w:r w:rsidRPr="00D0640C">
        <w:rPr>
          <w:rStyle w:val="n"/>
          <w:rFonts w:ascii="Times New Roman" w:hAnsi="Times New Roman" w:cs="Times New Roman"/>
          <w:sz w:val="28"/>
          <w:szCs w:val="28"/>
        </w:rPr>
        <w:t>predictions</w:t>
      </w:r>
      <w:r w:rsidRPr="00D0640C">
        <w:rPr>
          <w:rStyle w:val="p"/>
          <w:rFonts w:ascii="Times New Roman" w:hAnsi="Times New Roman" w:cs="Times New Roman"/>
          <w:sz w:val="28"/>
          <w:szCs w:val="28"/>
        </w:rPr>
        <w:t>])</w:t>
      </w:r>
    </w:p>
    <w:p w14:paraId="2F96746C" w14:textId="77777777" w:rsidR="00D0640C" w:rsidRPr="00D0640C" w:rsidRDefault="00D0640C" w:rsidP="00D0640C">
      <w:pPr>
        <w:pStyle w:val="HTMLPreformatted"/>
        <w:shd w:val="clear" w:color="auto" w:fill="F7F7F7"/>
        <w:wordWrap w:val="0"/>
        <w:rPr>
          <w:rFonts w:ascii="Times New Roman" w:hAnsi="Times New Roman" w:cs="Times New Roman"/>
          <w:sz w:val="28"/>
          <w:szCs w:val="28"/>
        </w:rPr>
      </w:pPr>
      <w:r w:rsidRPr="00D0640C">
        <w:rPr>
          <w:rStyle w:val="n"/>
          <w:rFonts w:ascii="Times New Roman" w:hAnsi="Times New Roman" w:cs="Times New Roman"/>
          <w:sz w:val="28"/>
          <w:szCs w:val="28"/>
        </w:rPr>
        <w:t>recommended_book_ids</w:t>
      </w:r>
      <w:r w:rsidRPr="00D0640C">
        <w:rPr>
          <w:rFonts w:ascii="Times New Roman" w:hAnsi="Times New Roman" w:cs="Times New Roman"/>
          <w:sz w:val="28"/>
          <w:szCs w:val="28"/>
        </w:rPr>
        <w:t xml:space="preserve"> </w:t>
      </w:r>
      <w:r w:rsidRPr="00D0640C">
        <w:rPr>
          <w:rStyle w:val="o"/>
          <w:rFonts w:ascii="Times New Roman" w:hAnsi="Times New Roman" w:cs="Times New Roman"/>
          <w:color w:val="055BE0"/>
          <w:sz w:val="28"/>
          <w:szCs w:val="28"/>
        </w:rPr>
        <w:t>=</w:t>
      </w:r>
      <w:r w:rsidRPr="00D0640C">
        <w:rPr>
          <w:rFonts w:ascii="Times New Roman" w:hAnsi="Times New Roman" w:cs="Times New Roman"/>
          <w:sz w:val="28"/>
          <w:szCs w:val="28"/>
        </w:rPr>
        <w:t xml:space="preserve"> </w:t>
      </w:r>
      <w:r w:rsidRPr="00D0640C">
        <w:rPr>
          <w:rStyle w:val="p"/>
          <w:rFonts w:ascii="Times New Roman" w:hAnsi="Times New Roman" w:cs="Times New Roman"/>
          <w:sz w:val="28"/>
          <w:szCs w:val="28"/>
        </w:rPr>
        <w:t>(</w:t>
      </w:r>
      <w:r w:rsidRPr="00D0640C">
        <w:rPr>
          <w:rStyle w:val="o"/>
          <w:rFonts w:ascii="Times New Roman" w:hAnsi="Times New Roman" w:cs="Times New Roman"/>
          <w:color w:val="055BE0"/>
          <w:sz w:val="28"/>
          <w:szCs w:val="28"/>
        </w:rPr>
        <w:t>-</w:t>
      </w:r>
      <w:r w:rsidRPr="00D0640C">
        <w:rPr>
          <w:rStyle w:val="n"/>
          <w:rFonts w:ascii="Times New Roman" w:hAnsi="Times New Roman" w:cs="Times New Roman"/>
          <w:sz w:val="28"/>
          <w:szCs w:val="28"/>
        </w:rPr>
        <w:t>predictions</w:t>
      </w:r>
      <w:r w:rsidRPr="00D0640C">
        <w:rPr>
          <w:rStyle w:val="p"/>
          <w:rFonts w:ascii="Times New Roman" w:hAnsi="Times New Roman" w:cs="Times New Roman"/>
          <w:sz w:val="28"/>
          <w:szCs w:val="28"/>
        </w:rPr>
        <w:t>)</w:t>
      </w:r>
      <w:r w:rsidRPr="00D0640C">
        <w:rPr>
          <w:rStyle w:val="o"/>
          <w:rFonts w:ascii="Times New Roman" w:hAnsi="Times New Roman" w:cs="Times New Roman"/>
          <w:color w:val="055BE0"/>
          <w:sz w:val="28"/>
          <w:szCs w:val="28"/>
        </w:rPr>
        <w:t>.</w:t>
      </w:r>
      <w:r w:rsidRPr="00D0640C">
        <w:rPr>
          <w:rStyle w:val="n"/>
          <w:rFonts w:ascii="Times New Roman" w:hAnsi="Times New Roman" w:cs="Times New Roman"/>
          <w:sz w:val="28"/>
          <w:szCs w:val="28"/>
        </w:rPr>
        <w:t>argsort</w:t>
      </w:r>
      <w:r w:rsidRPr="00D0640C">
        <w:rPr>
          <w:rStyle w:val="p"/>
          <w:rFonts w:ascii="Times New Roman" w:hAnsi="Times New Roman" w:cs="Times New Roman"/>
          <w:sz w:val="28"/>
          <w:szCs w:val="28"/>
        </w:rPr>
        <w:t>()[:</w:t>
      </w:r>
      <w:r w:rsidRPr="00D0640C">
        <w:rPr>
          <w:rStyle w:val="mi"/>
          <w:rFonts w:ascii="Times New Roman" w:hAnsi="Times New Roman" w:cs="Times New Roman"/>
          <w:color w:val="666666"/>
          <w:sz w:val="28"/>
          <w:szCs w:val="28"/>
        </w:rPr>
        <w:t>5</w:t>
      </w:r>
      <w:r w:rsidRPr="00D0640C">
        <w:rPr>
          <w:rStyle w:val="p"/>
          <w:rFonts w:ascii="Times New Roman" w:hAnsi="Times New Roman" w:cs="Times New Roman"/>
          <w:sz w:val="28"/>
          <w:szCs w:val="28"/>
        </w:rPr>
        <w:t>]</w:t>
      </w:r>
    </w:p>
    <w:p w14:paraId="3C44B6CA" w14:textId="77777777" w:rsidR="00D0640C" w:rsidRPr="00D0640C" w:rsidRDefault="00D0640C" w:rsidP="00D0640C">
      <w:pPr>
        <w:pStyle w:val="HTMLPreformatted"/>
        <w:shd w:val="clear" w:color="auto" w:fill="F7F7F7"/>
        <w:wordWrap w:val="0"/>
        <w:rPr>
          <w:rStyle w:val="n"/>
          <w:rFonts w:ascii="Times New Roman" w:hAnsi="Times New Roman" w:cs="Times New Roman"/>
          <w:sz w:val="28"/>
          <w:szCs w:val="28"/>
        </w:rPr>
      </w:pPr>
      <w:r w:rsidRPr="00D0640C">
        <w:rPr>
          <w:rStyle w:val="n"/>
          <w:rFonts w:ascii="Times New Roman" w:hAnsi="Times New Roman" w:cs="Times New Roman"/>
          <w:sz w:val="28"/>
          <w:szCs w:val="28"/>
        </w:rPr>
        <w:t>recommended_book_ids</w:t>
      </w:r>
    </w:p>
    <w:p w14:paraId="40D7BC95" w14:textId="77777777" w:rsidR="00D0640C" w:rsidRPr="00D0640C" w:rsidRDefault="00D0640C" w:rsidP="00D0640C">
      <w:pPr>
        <w:pStyle w:val="HTMLPreformatted"/>
        <w:shd w:val="clear" w:color="auto" w:fill="F7F7F7"/>
        <w:wordWrap w:val="0"/>
        <w:rPr>
          <w:rFonts w:ascii="Times New Roman" w:hAnsi="Times New Roman" w:cs="Times New Roman"/>
          <w:sz w:val="28"/>
          <w:szCs w:val="28"/>
        </w:rPr>
      </w:pPr>
      <w:r w:rsidRPr="00D0640C">
        <w:rPr>
          <w:rStyle w:val="c1"/>
          <w:rFonts w:ascii="Times New Roman" w:hAnsi="Times New Roman" w:cs="Times New Roman"/>
          <w:i/>
          <w:iCs/>
          <w:sz w:val="28"/>
          <w:szCs w:val="28"/>
        </w:rPr>
        <w:t># print predicted scores</w:t>
      </w:r>
    </w:p>
    <w:p w14:paraId="2F6A7267" w14:textId="77777777" w:rsidR="00D0640C" w:rsidRPr="00D0640C" w:rsidRDefault="00D0640C" w:rsidP="00D0640C">
      <w:pPr>
        <w:pStyle w:val="HTMLPreformatted"/>
        <w:shd w:val="clear" w:color="auto" w:fill="F7F7F7"/>
        <w:wordWrap w:val="0"/>
        <w:rPr>
          <w:rFonts w:ascii="Times New Roman" w:hAnsi="Times New Roman" w:cs="Times New Roman"/>
          <w:sz w:val="28"/>
          <w:szCs w:val="28"/>
        </w:rPr>
      </w:pPr>
      <w:r w:rsidRPr="00D0640C">
        <w:rPr>
          <w:rStyle w:val="n"/>
          <w:rFonts w:ascii="Times New Roman" w:hAnsi="Times New Roman" w:cs="Times New Roman"/>
          <w:sz w:val="28"/>
          <w:szCs w:val="28"/>
        </w:rPr>
        <w:t>predictions</w:t>
      </w:r>
      <w:r w:rsidRPr="00D0640C">
        <w:rPr>
          <w:rStyle w:val="p"/>
          <w:rFonts w:ascii="Times New Roman" w:hAnsi="Times New Roman" w:cs="Times New Roman"/>
          <w:sz w:val="28"/>
          <w:szCs w:val="28"/>
        </w:rPr>
        <w:t>[</w:t>
      </w:r>
      <w:r w:rsidRPr="00D0640C">
        <w:rPr>
          <w:rStyle w:val="n"/>
          <w:rFonts w:ascii="Times New Roman" w:hAnsi="Times New Roman" w:cs="Times New Roman"/>
          <w:sz w:val="28"/>
          <w:szCs w:val="28"/>
        </w:rPr>
        <w:t>recommended_book_ids</w:t>
      </w:r>
      <w:r w:rsidRPr="00D0640C">
        <w:rPr>
          <w:rStyle w:val="p"/>
          <w:rFonts w:ascii="Times New Roman" w:hAnsi="Times New Roman" w:cs="Times New Roman"/>
          <w:sz w:val="28"/>
          <w:szCs w:val="28"/>
        </w:rPr>
        <w:t>]</w:t>
      </w:r>
    </w:p>
    <w:p w14:paraId="60BA1844" w14:textId="77777777" w:rsidR="00D0640C" w:rsidRPr="00D0640C" w:rsidRDefault="00D0640C" w:rsidP="00D0640C">
      <w:pPr>
        <w:shd w:val="clear" w:color="auto" w:fill="FFFFFE"/>
        <w:spacing w:after="0" w:line="285" w:lineRule="atLeast"/>
        <w:rPr>
          <w:rFonts w:ascii="Times New Roman" w:eastAsia="Times New Roman" w:hAnsi="Times New Roman" w:cs="Times New Roman"/>
          <w:color w:val="000000"/>
          <w:sz w:val="28"/>
          <w:szCs w:val="28"/>
        </w:rPr>
      </w:pPr>
      <w:r w:rsidRPr="00D0640C">
        <w:rPr>
          <w:rFonts w:ascii="Times New Roman" w:eastAsia="Times New Roman" w:hAnsi="Times New Roman" w:cs="Times New Roman"/>
          <w:color w:val="000000"/>
          <w:sz w:val="28"/>
          <w:szCs w:val="28"/>
        </w:rPr>
        <w:t>books = pd.read_csv(</w:t>
      </w:r>
      <w:r w:rsidRPr="00D0640C">
        <w:rPr>
          <w:rFonts w:ascii="Times New Roman" w:eastAsia="Times New Roman" w:hAnsi="Times New Roman" w:cs="Times New Roman"/>
          <w:color w:val="A31515"/>
          <w:sz w:val="28"/>
          <w:szCs w:val="28"/>
        </w:rPr>
        <w:t>'/content/books (3).xls'</w:t>
      </w:r>
      <w:r w:rsidRPr="00D0640C">
        <w:rPr>
          <w:rFonts w:ascii="Times New Roman" w:eastAsia="Times New Roman" w:hAnsi="Times New Roman" w:cs="Times New Roman"/>
          <w:color w:val="000000"/>
          <w:sz w:val="28"/>
          <w:szCs w:val="28"/>
        </w:rPr>
        <w:t>)</w:t>
      </w:r>
    </w:p>
    <w:p w14:paraId="5E41D6C6" w14:textId="77777777" w:rsidR="00D0640C" w:rsidRPr="00D0640C" w:rsidRDefault="00D0640C" w:rsidP="00D0640C">
      <w:pPr>
        <w:shd w:val="clear" w:color="auto" w:fill="FFFFFE"/>
        <w:spacing w:after="0" w:line="285" w:lineRule="atLeast"/>
        <w:rPr>
          <w:rFonts w:ascii="Times New Roman" w:eastAsia="Times New Roman" w:hAnsi="Times New Roman" w:cs="Times New Roman"/>
          <w:color w:val="000000"/>
          <w:sz w:val="28"/>
          <w:szCs w:val="28"/>
        </w:rPr>
      </w:pPr>
      <w:r w:rsidRPr="00D0640C">
        <w:rPr>
          <w:rFonts w:ascii="Times New Roman" w:eastAsia="Times New Roman" w:hAnsi="Times New Roman" w:cs="Times New Roman"/>
          <w:color w:val="000000"/>
          <w:sz w:val="28"/>
          <w:szCs w:val="28"/>
        </w:rPr>
        <w:t>books.head()</w:t>
      </w:r>
    </w:p>
    <w:p w14:paraId="25BD8BF2" w14:textId="77777777" w:rsidR="00D0640C" w:rsidRDefault="00D0640C" w:rsidP="00D0640C">
      <w:pPr>
        <w:shd w:val="clear" w:color="auto" w:fill="FFFFFE"/>
        <w:spacing w:after="0" w:line="285" w:lineRule="atLeast"/>
        <w:rPr>
          <w:rFonts w:ascii="Times New Roman" w:eastAsia="Times New Roman" w:hAnsi="Times New Roman" w:cs="Times New Roman"/>
          <w:color w:val="000000"/>
          <w:sz w:val="28"/>
          <w:szCs w:val="28"/>
        </w:rPr>
      </w:pPr>
      <w:r w:rsidRPr="00D0640C">
        <w:rPr>
          <w:rFonts w:ascii="Times New Roman" w:eastAsia="Times New Roman" w:hAnsi="Times New Roman" w:cs="Times New Roman"/>
          <w:color w:val="000000"/>
          <w:sz w:val="28"/>
          <w:szCs w:val="28"/>
        </w:rPr>
        <w:t>books[books[</w:t>
      </w:r>
      <w:r w:rsidRPr="00D0640C">
        <w:rPr>
          <w:rFonts w:ascii="Times New Roman" w:eastAsia="Times New Roman" w:hAnsi="Times New Roman" w:cs="Times New Roman"/>
          <w:color w:val="A31515"/>
          <w:sz w:val="28"/>
          <w:szCs w:val="28"/>
        </w:rPr>
        <w:t>'id'</w:t>
      </w:r>
      <w:r w:rsidRPr="00D0640C">
        <w:rPr>
          <w:rFonts w:ascii="Times New Roman" w:eastAsia="Times New Roman" w:hAnsi="Times New Roman" w:cs="Times New Roman"/>
          <w:color w:val="000000"/>
          <w:sz w:val="28"/>
          <w:szCs w:val="28"/>
        </w:rPr>
        <w:t>].isin(recommended_book_ids)]</w:t>
      </w:r>
    </w:p>
    <w:p w14:paraId="23DD0238" w14:textId="77777777" w:rsidR="000E2EF4" w:rsidRDefault="000E2EF4" w:rsidP="00D0640C">
      <w:pPr>
        <w:shd w:val="clear" w:color="auto" w:fill="FFFFFE"/>
        <w:spacing w:after="0" w:line="285" w:lineRule="atLeast"/>
        <w:rPr>
          <w:rFonts w:ascii="Times New Roman" w:eastAsia="Times New Roman" w:hAnsi="Times New Roman" w:cs="Times New Roman"/>
          <w:color w:val="000000"/>
          <w:sz w:val="28"/>
          <w:szCs w:val="28"/>
        </w:rPr>
      </w:pPr>
    </w:p>
    <w:p w14:paraId="70AAF303" w14:textId="77777777" w:rsidR="000E2EF4" w:rsidRDefault="000E2EF4" w:rsidP="00D0640C">
      <w:pPr>
        <w:shd w:val="clear" w:color="auto" w:fill="FFFFFE"/>
        <w:spacing w:after="0" w:line="285" w:lineRule="atLeast"/>
        <w:rPr>
          <w:rFonts w:ascii="Times New Roman" w:eastAsia="Times New Roman" w:hAnsi="Times New Roman" w:cs="Times New Roman"/>
          <w:color w:val="000000"/>
          <w:sz w:val="28"/>
          <w:szCs w:val="28"/>
        </w:rPr>
      </w:pPr>
    </w:p>
    <w:p w14:paraId="69399DAB" w14:textId="77777777" w:rsidR="000E2EF4" w:rsidRDefault="000E2EF4" w:rsidP="00D0640C">
      <w:pPr>
        <w:shd w:val="clear" w:color="auto" w:fill="FFFFFE"/>
        <w:spacing w:after="0" w:line="285" w:lineRule="atLeast"/>
        <w:rPr>
          <w:rFonts w:ascii="Times New Roman" w:eastAsia="Times New Roman" w:hAnsi="Times New Roman" w:cs="Times New Roman"/>
          <w:color w:val="000000"/>
          <w:sz w:val="28"/>
          <w:szCs w:val="28"/>
        </w:rPr>
      </w:pPr>
    </w:p>
    <w:p w14:paraId="62629265" w14:textId="2A29D95A" w:rsidR="000E2EF4" w:rsidRPr="00D0640C" w:rsidRDefault="000E2EF4" w:rsidP="00D0640C">
      <w:pPr>
        <w:shd w:val="clear" w:color="auto" w:fill="FFFFFE"/>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228414C2" wp14:editId="77E1F3EF">
            <wp:extent cx="6137564" cy="2548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8).png"/>
                    <pic:cNvPicPr/>
                  </pic:nvPicPr>
                  <pic:blipFill>
                    <a:blip r:embed="rId10">
                      <a:extLst>
                        <a:ext uri="{28A0092B-C50C-407E-A947-70E740481C1C}">
                          <a14:useLocalDpi xmlns:a14="http://schemas.microsoft.com/office/drawing/2010/main" val="0"/>
                        </a:ext>
                      </a:extLst>
                    </a:blip>
                    <a:stretch>
                      <a:fillRect/>
                    </a:stretch>
                  </pic:blipFill>
                  <pic:spPr>
                    <a:xfrm>
                      <a:off x="0" y="0"/>
                      <a:ext cx="6192627" cy="2571757"/>
                    </a:xfrm>
                    <a:prstGeom prst="rect">
                      <a:avLst/>
                    </a:prstGeom>
                  </pic:spPr>
                </pic:pic>
              </a:graphicData>
            </a:graphic>
          </wp:inline>
        </w:drawing>
      </w:r>
    </w:p>
    <w:p w14:paraId="1ED948B7" w14:textId="77777777" w:rsidR="00D0640C" w:rsidRPr="00D0640C" w:rsidRDefault="00D0640C" w:rsidP="00D0640C">
      <w:pPr>
        <w:shd w:val="clear" w:color="auto" w:fill="FFFFFE"/>
        <w:spacing w:after="0" w:line="285" w:lineRule="atLeast"/>
        <w:rPr>
          <w:rFonts w:ascii="Times New Roman" w:eastAsia="Times New Roman" w:hAnsi="Times New Roman" w:cs="Times New Roman"/>
          <w:color w:val="000000"/>
          <w:sz w:val="28"/>
          <w:szCs w:val="28"/>
        </w:rPr>
      </w:pPr>
    </w:p>
    <w:p w14:paraId="33252B17" w14:textId="77777777" w:rsidR="00D0640C" w:rsidRPr="00D0640C" w:rsidRDefault="00D0640C" w:rsidP="00D0640C">
      <w:pPr>
        <w:pStyle w:val="HTMLPreformatted"/>
        <w:shd w:val="clear" w:color="auto" w:fill="F7F7F7"/>
        <w:wordWrap w:val="0"/>
        <w:rPr>
          <w:rFonts w:ascii="Times New Roman" w:hAnsi="Times New Roman" w:cs="Times New Roman"/>
          <w:sz w:val="28"/>
          <w:szCs w:val="28"/>
        </w:rPr>
      </w:pPr>
    </w:p>
    <w:p w14:paraId="7CED567C" w14:textId="77777777" w:rsidR="000E2EF4" w:rsidRDefault="000E2EF4" w:rsidP="000E2EF4">
      <w:pPr>
        <w:spacing w:after="240" w:line="246" w:lineRule="atLeast"/>
        <w:rPr>
          <w:rFonts w:ascii="Times New Roman" w:eastAsia="Times New Roman" w:hAnsi="Times New Roman" w:cs="Times New Roman"/>
          <w:b/>
          <w:color w:val="000000"/>
          <w:sz w:val="32"/>
          <w:szCs w:val="32"/>
          <w:lang w:val="en-IN" w:eastAsia="en-IN"/>
        </w:rPr>
      </w:pPr>
    </w:p>
    <w:p w14:paraId="78BBD973" w14:textId="1AE9CF36" w:rsidR="00611773" w:rsidRDefault="000E2EF4" w:rsidP="000E2EF4">
      <w:pPr>
        <w:spacing w:after="240" w:line="246" w:lineRule="atLeast"/>
        <w:rPr>
          <w:rFonts w:ascii="Book Antiqua" w:eastAsia="Times New Roman" w:hAnsi="Book Antiqua" w:cs="Times New Roman"/>
          <w:b/>
          <w:bCs/>
          <w:sz w:val="32"/>
          <w:szCs w:val="32"/>
          <w:lang w:val="en-IN" w:eastAsia="en-IN"/>
        </w:rPr>
      </w:pPr>
      <w:r>
        <w:rPr>
          <w:rFonts w:ascii="Times New Roman" w:eastAsia="Times New Roman" w:hAnsi="Times New Roman" w:cs="Times New Roman"/>
          <w:b/>
          <w:color w:val="000000"/>
          <w:sz w:val="32"/>
          <w:szCs w:val="32"/>
          <w:lang w:val="en-IN" w:eastAsia="en-IN"/>
        </w:rPr>
        <w:lastRenderedPageBreak/>
        <w:t xml:space="preserve">                                           </w:t>
      </w:r>
      <w:r w:rsidR="00611773" w:rsidRPr="00335520">
        <w:rPr>
          <w:rFonts w:ascii="Book Antiqua" w:eastAsia="Times New Roman" w:hAnsi="Book Antiqua" w:cs="Times New Roman"/>
          <w:b/>
          <w:bCs/>
          <w:sz w:val="32"/>
          <w:szCs w:val="32"/>
          <w:lang w:val="en-IN" w:eastAsia="en-IN"/>
        </w:rPr>
        <w:t>APPLICATIONS</w:t>
      </w:r>
    </w:p>
    <w:p w14:paraId="43C343E5" w14:textId="77777777" w:rsidR="000E2EF4" w:rsidRDefault="000E2EF4" w:rsidP="000E2EF4">
      <w:pPr>
        <w:spacing w:after="298" w:line="240" w:lineRule="auto"/>
        <w:rPr>
          <w:rFonts w:ascii="Calibri" w:eastAsia="Calibri" w:hAnsi="Calibri" w:cs="Calibri"/>
        </w:rPr>
      </w:pPr>
      <w:r>
        <w:rPr>
          <w:rFonts w:ascii="Book Antiqua" w:eastAsia="Times New Roman" w:hAnsi="Book Antiqua" w:cs="Times New Roman"/>
          <w:b/>
          <w:bCs/>
          <w:sz w:val="32"/>
          <w:szCs w:val="32"/>
          <w:lang w:val="en-IN" w:eastAsia="en-IN"/>
        </w:rPr>
        <w:t xml:space="preserve">          </w:t>
      </w:r>
      <w:r>
        <w:rPr>
          <w:rFonts w:ascii="Book Antiqua" w:eastAsia="Book Antiqua" w:hAnsi="Book Antiqua" w:cs="Book Antiqua"/>
          <w:sz w:val="28"/>
        </w:rPr>
        <w:t xml:space="preserve">Used to recommend suitable books to users. </w:t>
      </w:r>
      <w:r>
        <w:rPr>
          <w:rFonts w:ascii="Calibri" w:eastAsia="Calibri" w:hAnsi="Calibri" w:cs="Calibri"/>
        </w:rPr>
        <w:t xml:space="preserve"> </w:t>
      </w:r>
    </w:p>
    <w:p w14:paraId="669DDF62" w14:textId="7EDD4590" w:rsidR="00E557EB" w:rsidRDefault="000E2EF4" w:rsidP="00E557EB">
      <w:pPr>
        <w:numPr>
          <w:ilvl w:val="0"/>
          <w:numId w:val="20"/>
        </w:numPr>
        <w:spacing w:after="260" w:line="240" w:lineRule="auto"/>
        <w:ind w:hanging="360"/>
      </w:pPr>
      <w:r>
        <w:rPr>
          <w:rFonts w:ascii="Book Antiqua" w:eastAsia="Book Antiqua" w:hAnsi="Book Antiqua" w:cs="Book Antiqua"/>
          <w:sz w:val="28"/>
        </w:rPr>
        <w:t>The filtering algorithm used here can be applied to other recommenders like</w:t>
      </w:r>
      <w:r w:rsidR="00E557EB">
        <w:rPr>
          <w:rFonts w:ascii="Book Antiqua" w:eastAsia="Book Antiqua" w:hAnsi="Book Antiqua" w:cs="Book Antiqua"/>
          <w:sz w:val="28"/>
        </w:rPr>
        <w:t xml:space="preserve"> movie</w:t>
      </w:r>
      <w:r w:rsidR="00E557EB" w:rsidRPr="00406289">
        <w:rPr>
          <w:rFonts w:ascii="Book Antiqua" w:eastAsia="Book Antiqua" w:hAnsi="Book Antiqua" w:cs="Book Antiqua"/>
          <w:sz w:val="28"/>
        </w:rPr>
        <w:t xml:space="preserve"> recommender, software recommender.   </w:t>
      </w:r>
      <w:r w:rsidR="00E557EB" w:rsidRPr="00406289">
        <w:rPr>
          <w:rFonts w:ascii="Calibri" w:eastAsia="Calibri" w:hAnsi="Calibri" w:cs="Calibri"/>
        </w:rPr>
        <w:t xml:space="preserve"> </w:t>
      </w:r>
    </w:p>
    <w:p w14:paraId="5B3DD795" w14:textId="77777777" w:rsidR="00E557EB" w:rsidRDefault="00E557EB" w:rsidP="00AF3995">
      <w:pPr>
        <w:spacing w:after="0" w:line="240" w:lineRule="auto"/>
      </w:pPr>
      <w:r>
        <w:t xml:space="preserve">                                                     </w:t>
      </w:r>
    </w:p>
    <w:p w14:paraId="6603EBD7" w14:textId="77777777" w:rsidR="00E557EB" w:rsidRDefault="00E557EB" w:rsidP="00AF3995">
      <w:pPr>
        <w:spacing w:after="0" w:line="240" w:lineRule="auto"/>
      </w:pPr>
    </w:p>
    <w:p w14:paraId="4C405343" w14:textId="3F7B7571" w:rsidR="00335520" w:rsidRPr="004F3190" w:rsidRDefault="00E557EB" w:rsidP="00AF3995">
      <w:pPr>
        <w:spacing w:after="0" w:line="240" w:lineRule="auto"/>
        <w:rPr>
          <w:rFonts w:ascii="Times New Roman" w:eastAsia="Times New Roman" w:hAnsi="Times New Roman" w:cs="Times New Roman"/>
          <w:b/>
          <w:color w:val="000000" w:themeColor="text1"/>
          <w:sz w:val="32"/>
          <w:szCs w:val="32"/>
          <w:lang w:val="en-IN" w:eastAsia="en-IN"/>
        </w:rPr>
      </w:pPr>
      <w:r>
        <w:t xml:space="preserve">                                      </w:t>
      </w:r>
      <w:r w:rsidR="00AF3995">
        <w:rPr>
          <w:rFonts w:ascii="Times New Roman" w:eastAsia="Times New Roman" w:hAnsi="Times New Roman" w:cs="Times New Roman"/>
          <w:b/>
          <w:color w:val="000000" w:themeColor="text1"/>
          <w:sz w:val="32"/>
          <w:szCs w:val="32"/>
          <w:lang w:val="en-IN" w:eastAsia="en-IN"/>
        </w:rPr>
        <w:t xml:space="preserve">  </w:t>
      </w:r>
      <w:r w:rsidR="004F3190">
        <w:rPr>
          <w:rFonts w:ascii="Times New Roman" w:eastAsia="Times New Roman" w:hAnsi="Times New Roman" w:cs="Times New Roman"/>
          <w:b/>
          <w:color w:val="000000" w:themeColor="text1"/>
          <w:sz w:val="32"/>
          <w:szCs w:val="32"/>
          <w:lang w:val="en-IN" w:eastAsia="en-IN"/>
        </w:rPr>
        <w:t>LIMITATIONS</w:t>
      </w:r>
    </w:p>
    <w:p w14:paraId="0D64C706" w14:textId="77777777" w:rsidR="004F3190" w:rsidRPr="004F3190" w:rsidRDefault="004F3190" w:rsidP="004F3190">
      <w:pPr>
        <w:spacing w:after="0" w:line="240" w:lineRule="auto"/>
        <w:jc w:val="center"/>
        <w:rPr>
          <w:rFonts w:ascii="Times New Roman" w:eastAsia="Times New Roman" w:hAnsi="Times New Roman" w:cs="Times New Roman"/>
          <w:color w:val="000000" w:themeColor="text1"/>
          <w:sz w:val="32"/>
          <w:szCs w:val="32"/>
          <w:lang w:val="en-IN" w:eastAsia="en-IN"/>
        </w:rPr>
      </w:pPr>
    </w:p>
    <w:p w14:paraId="5F2A7829" w14:textId="77777777" w:rsidR="00AF3995" w:rsidRDefault="00AF3995" w:rsidP="00406289">
      <w:pPr>
        <w:spacing w:after="282" w:line="240" w:lineRule="auto"/>
        <w:ind w:left="638"/>
      </w:pPr>
    </w:p>
    <w:p w14:paraId="2316E746" w14:textId="77777777" w:rsidR="00AF3995" w:rsidRDefault="00406289" w:rsidP="00AF3995">
      <w:pPr>
        <w:numPr>
          <w:ilvl w:val="1"/>
          <w:numId w:val="21"/>
        </w:numPr>
        <w:spacing w:after="260" w:line="240" w:lineRule="auto"/>
        <w:ind w:hanging="360"/>
      </w:pPr>
      <w:r>
        <w:rPr>
          <w:rFonts w:ascii="Book Antiqua" w:eastAsia="Book Antiqua" w:hAnsi="Book Antiqua" w:cs="Book Antiqua"/>
          <w:sz w:val="28"/>
        </w:rPr>
        <w:t xml:space="preserve">The output is accurate up to 95%, even after a lot of iterations </w:t>
      </w:r>
    </w:p>
    <w:p w14:paraId="6BB29523" w14:textId="40B32AE4" w:rsidR="00406289" w:rsidRPr="00406289" w:rsidRDefault="00406289" w:rsidP="00AF3995">
      <w:pPr>
        <w:numPr>
          <w:ilvl w:val="1"/>
          <w:numId w:val="21"/>
        </w:numPr>
        <w:spacing w:after="260" w:line="240" w:lineRule="auto"/>
        <w:ind w:hanging="360"/>
      </w:pPr>
      <w:r w:rsidRPr="00AF3995">
        <w:rPr>
          <w:rFonts w:ascii="Book Antiqua" w:eastAsia="Book Antiqua" w:hAnsi="Book Antiqua" w:cs="Book Antiqua"/>
          <w:sz w:val="28"/>
        </w:rPr>
        <w:t xml:space="preserve">Sometimes the working speed can decrease, because the system has to process a lot of database.  </w:t>
      </w:r>
      <w:r w:rsidRPr="00AF3995">
        <w:rPr>
          <w:rFonts w:ascii="Calibri" w:eastAsia="Calibri" w:hAnsi="Calibri" w:cs="Calibri"/>
        </w:rPr>
        <w:t xml:space="preserve"> </w:t>
      </w:r>
    </w:p>
    <w:p w14:paraId="562FCA25" w14:textId="416167E2" w:rsidR="00406289" w:rsidRDefault="00406289" w:rsidP="00406289">
      <w:pPr>
        <w:numPr>
          <w:ilvl w:val="1"/>
          <w:numId w:val="21"/>
        </w:numPr>
        <w:spacing w:after="351" w:line="403" w:lineRule="auto"/>
        <w:ind w:hanging="360"/>
      </w:pPr>
      <w:r w:rsidRPr="00406289">
        <w:rPr>
          <w:rFonts w:ascii="Book Antiqua" w:eastAsia="Book Antiqua" w:hAnsi="Book Antiqua" w:cs="Book Antiqua"/>
          <w:sz w:val="28"/>
        </w:rPr>
        <w:t xml:space="preserve">The input is not always perfect as humans are not good enough </w:t>
      </w:r>
      <w:r>
        <w:rPr>
          <w:rFonts w:ascii="Book Antiqua" w:eastAsia="Book Antiqua" w:hAnsi="Book Antiqua" w:cs="Book Antiqua"/>
          <w:sz w:val="28"/>
        </w:rPr>
        <w:t xml:space="preserve">to give appropriate ratings. Eg : Some people are unable to understand the main context of the book due to which they give bad ratings. </w:t>
      </w:r>
      <w:r>
        <w:rPr>
          <w:rFonts w:ascii="Calibri" w:eastAsia="Calibri" w:hAnsi="Calibri" w:cs="Calibri"/>
        </w:rPr>
        <w:t xml:space="preserve"> </w:t>
      </w:r>
    </w:p>
    <w:p w14:paraId="01AC23C7" w14:textId="77777777" w:rsidR="00406289" w:rsidRDefault="00406289" w:rsidP="00406289">
      <w:pPr>
        <w:spacing w:after="265" w:line="240" w:lineRule="auto"/>
        <w:ind w:left="1359"/>
      </w:pPr>
    </w:p>
    <w:p w14:paraId="3A7AD51D" w14:textId="38A58964" w:rsidR="003E6325" w:rsidRDefault="008C258A" w:rsidP="003E6325">
      <w:pPr>
        <w:pStyle w:val="ListParagraph"/>
        <w:spacing w:after="0" w:line="240" w:lineRule="auto"/>
        <w:jc w:val="center"/>
        <w:rPr>
          <w:rFonts w:ascii="Times New Roman" w:eastAsia="Times New Roman" w:hAnsi="Times New Roman" w:cs="Times New Roman"/>
          <w:b/>
          <w:color w:val="000000" w:themeColor="text1"/>
          <w:sz w:val="32"/>
          <w:szCs w:val="32"/>
          <w:lang w:val="en-IN" w:eastAsia="en-IN"/>
        </w:rPr>
      </w:pPr>
      <w:r>
        <w:rPr>
          <w:rFonts w:ascii="Times New Roman" w:eastAsia="Times New Roman" w:hAnsi="Times New Roman" w:cs="Times New Roman"/>
          <w:b/>
          <w:color w:val="000000" w:themeColor="text1"/>
          <w:sz w:val="32"/>
          <w:szCs w:val="32"/>
          <w:lang w:val="en-IN" w:eastAsia="en-IN"/>
        </w:rPr>
        <w:t>FUTURE SCOPE</w:t>
      </w:r>
    </w:p>
    <w:p w14:paraId="04841A8D" w14:textId="77777777" w:rsidR="00406289" w:rsidRPr="00E557EB" w:rsidRDefault="00406289" w:rsidP="00406289">
      <w:pPr>
        <w:numPr>
          <w:ilvl w:val="1"/>
          <w:numId w:val="21"/>
        </w:numPr>
        <w:spacing w:after="261" w:line="240" w:lineRule="auto"/>
        <w:ind w:hanging="360"/>
        <w:rPr>
          <w:rFonts w:ascii="Times New Roman" w:hAnsi="Times New Roman" w:cs="Times New Roman"/>
          <w:sz w:val="28"/>
          <w:szCs w:val="28"/>
        </w:rPr>
      </w:pPr>
      <w:r>
        <w:rPr>
          <w:rFonts w:ascii="Book Antiqua" w:eastAsia="Book Antiqua" w:hAnsi="Book Antiqua" w:cs="Book Antiqua"/>
          <w:sz w:val="28"/>
        </w:rPr>
        <w:t xml:space="preserve">Can be modified further to recommend movies, songs, </w:t>
      </w:r>
      <w:r w:rsidRPr="00E557EB">
        <w:rPr>
          <w:rFonts w:ascii="Times New Roman" w:eastAsia="Book Antiqua" w:hAnsi="Times New Roman" w:cs="Times New Roman"/>
          <w:sz w:val="28"/>
          <w:szCs w:val="28"/>
        </w:rPr>
        <w:t xml:space="preserve">softwares </w:t>
      </w:r>
    </w:p>
    <w:p w14:paraId="6F359B2B" w14:textId="77777777" w:rsidR="00001EA6" w:rsidRPr="00E557EB" w:rsidRDefault="00424542" w:rsidP="00E557EB">
      <w:pPr>
        <w:numPr>
          <w:ilvl w:val="1"/>
          <w:numId w:val="21"/>
        </w:numPr>
        <w:spacing w:after="261" w:line="240" w:lineRule="auto"/>
        <w:ind w:hanging="360"/>
      </w:pPr>
      <w:r w:rsidRPr="00E557EB">
        <w:rPr>
          <w:rFonts w:ascii="Times New Roman" w:hAnsi="Times New Roman" w:cs="Times New Roman"/>
          <w:sz w:val="28"/>
          <w:szCs w:val="28"/>
        </w:rPr>
        <w:t>Online shopping brands can use this model to improve their products based on the customers reviews</w:t>
      </w:r>
      <w:r w:rsidRPr="00E557EB">
        <w:t>.</w:t>
      </w:r>
    </w:p>
    <w:p w14:paraId="7E553DD3" w14:textId="77777777" w:rsidR="00E557EB" w:rsidRDefault="00E557EB" w:rsidP="00406289">
      <w:pPr>
        <w:numPr>
          <w:ilvl w:val="1"/>
          <w:numId w:val="21"/>
        </w:numPr>
        <w:spacing w:after="261" w:line="240" w:lineRule="auto"/>
        <w:ind w:hanging="360"/>
      </w:pPr>
    </w:p>
    <w:p w14:paraId="60DEACB8" w14:textId="77777777" w:rsidR="00E127F0" w:rsidRDefault="00E127F0" w:rsidP="00406289">
      <w:pPr>
        <w:spacing w:after="0" w:line="240" w:lineRule="auto"/>
        <w:rPr>
          <w:rFonts w:ascii="Times New Roman" w:eastAsia="Times New Roman" w:hAnsi="Times New Roman" w:cs="Times New Roman"/>
          <w:b/>
          <w:bCs/>
          <w:color w:val="000000" w:themeColor="text1"/>
          <w:sz w:val="32"/>
          <w:szCs w:val="32"/>
          <w:lang w:val="en-IN" w:eastAsia="en-IN"/>
        </w:rPr>
      </w:pPr>
    </w:p>
    <w:p w14:paraId="5994F8F1" w14:textId="77777777" w:rsidR="00E127F0" w:rsidRDefault="00E127F0" w:rsidP="00743BDB">
      <w:pPr>
        <w:spacing w:after="0" w:line="240" w:lineRule="auto"/>
        <w:jc w:val="center"/>
        <w:rPr>
          <w:rFonts w:ascii="Times New Roman" w:eastAsia="Times New Roman" w:hAnsi="Times New Roman" w:cs="Times New Roman"/>
          <w:b/>
          <w:bCs/>
          <w:color w:val="000000" w:themeColor="text1"/>
          <w:sz w:val="32"/>
          <w:szCs w:val="32"/>
          <w:lang w:val="en-IN" w:eastAsia="en-IN"/>
        </w:rPr>
      </w:pPr>
    </w:p>
    <w:p w14:paraId="431F172F" w14:textId="77777777" w:rsidR="00E127F0" w:rsidRDefault="00E127F0" w:rsidP="00743BDB">
      <w:pPr>
        <w:spacing w:after="0" w:line="240" w:lineRule="auto"/>
        <w:jc w:val="center"/>
        <w:rPr>
          <w:rFonts w:ascii="Times New Roman" w:eastAsia="Times New Roman" w:hAnsi="Times New Roman" w:cs="Times New Roman"/>
          <w:b/>
          <w:bCs/>
          <w:color w:val="000000" w:themeColor="text1"/>
          <w:sz w:val="32"/>
          <w:szCs w:val="32"/>
          <w:lang w:val="en-IN" w:eastAsia="en-IN"/>
        </w:rPr>
      </w:pPr>
    </w:p>
    <w:p w14:paraId="1F2FE778" w14:textId="77777777" w:rsidR="00D6115E" w:rsidRDefault="00D6115E" w:rsidP="00743BDB">
      <w:pPr>
        <w:spacing w:after="0" w:line="240" w:lineRule="auto"/>
        <w:jc w:val="center"/>
        <w:rPr>
          <w:rFonts w:ascii="Times New Roman" w:eastAsia="Times New Roman" w:hAnsi="Times New Roman" w:cs="Times New Roman"/>
          <w:b/>
          <w:bCs/>
          <w:color w:val="000000" w:themeColor="text1"/>
          <w:sz w:val="32"/>
          <w:szCs w:val="32"/>
          <w:lang w:val="en-IN" w:eastAsia="en-IN"/>
        </w:rPr>
      </w:pPr>
    </w:p>
    <w:p w14:paraId="0CAE6A56" w14:textId="642257B4" w:rsidR="00611773" w:rsidRDefault="00611773" w:rsidP="00743BDB">
      <w:pPr>
        <w:spacing w:after="0" w:line="240" w:lineRule="auto"/>
        <w:jc w:val="center"/>
        <w:rPr>
          <w:rFonts w:ascii="Times New Roman" w:eastAsia="Times New Roman" w:hAnsi="Times New Roman" w:cs="Times New Roman"/>
          <w:b/>
          <w:bCs/>
          <w:color w:val="000000" w:themeColor="text1"/>
          <w:sz w:val="32"/>
          <w:szCs w:val="32"/>
          <w:lang w:val="en-IN" w:eastAsia="en-IN"/>
        </w:rPr>
      </w:pPr>
      <w:r w:rsidRPr="003E6325">
        <w:rPr>
          <w:rFonts w:ascii="Times New Roman" w:eastAsia="Times New Roman" w:hAnsi="Times New Roman" w:cs="Times New Roman"/>
          <w:b/>
          <w:bCs/>
          <w:color w:val="000000" w:themeColor="text1"/>
          <w:sz w:val="32"/>
          <w:szCs w:val="32"/>
          <w:lang w:val="en-IN" w:eastAsia="en-IN"/>
        </w:rPr>
        <w:lastRenderedPageBreak/>
        <w:t>REFERNCES</w:t>
      </w:r>
    </w:p>
    <w:p w14:paraId="4DB2203E" w14:textId="06477B08" w:rsidR="00CC28CB" w:rsidRDefault="00B95906" w:rsidP="00BE3684">
      <w:hyperlink r:id="rId11" w:history="1">
        <w:r w:rsidR="00D6115E">
          <w:rPr>
            <w:rStyle w:val="Hyperlink"/>
          </w:rPr>
          <w:t>https://www.kaggle.com/tannergi/book-recommendation-system/data</w:t>
        </w:r>
      </w:hyperlink>
    </w:p>
    <w:p w14:paraId="7F47A44A" w14:textId="6D221249" w:rsidR="00D6115E" w:rsidRDefault="00B95906" w:rsidP="00BE3684">
      <w:pPr>
        <w:rPr>
          <w:rFonts w:ascii="Times New Roman" w:eastAsia="Times New Roman" w:hAnsi="Times New Roman" w:cs="Times New Roman"/>
          <w:b/>
          <w:color w:val="000000"/>
          <w:sz w:val="28"/>
          <w:szCs w:val="28"/>
        </w:rPr>
      </w:pPr>
      <w:hyperlink r:id="rId12" w:history="1">
        <w:r w:rsidR="00D6115E">
          <w:rPr>
            <w:rStyle w:val="Hyperlink"/>
          </w:rPr>
          <w:t>https://ieeexplore.ieee.org/document/7416895</w:t>
        </w:r>
      </w:hyperlink>
    </w:p>
    <w:p w14:paraId="458BD0CD" w14:textId="77777777" w:rsidR="00CC28CB" w:rsidRDefault="00CC28CB" w:rsidP="00BE3684">
      <w:pPr>
        <w:rPr>
          <w:rFonts w:ascii="Times New Roman" w:eastAsia="Times New Roman" w:hAnsi="Times New Roman" w:cs="Times New Roman"/>
          <w:b/>
          <w:color w:val="000000"/>
          <w:sz w:val="28"/>
          <w:szCs w:val="28"/>
        </w:rPr>
      </w:pPr>
    </w:p>
    <w:p w14:paraId="1FD61FFE" w14:textId="77777777" w:rsidR="00CC28CB" w:rsidRDefault="00CC28CB" w:rsidP="00BE3684">
      <w:pPr>
        <w:rPr>
          <w:rFonts w:ascii="Times New Roman" w:eastAsia="Times New Roman" w:hAnsi="Times New Roman" w:cs="Times New Roman"/>
          <w:b/>
          <w:color w:val="000000"/>
          <w:sz w:val="28"/>
          <w:szCs w:val="28"/>
        </w:rPr>
      </w:pPr>
    </w:p>
    <w:p w14:paraId="22214AEE" w14:textId="77777777" w:rsidR="0027265A" w:rsidRDefault="0027265A" w:rsidP="00BE3684">
      <w:pPr>
        <w:rPr>
          <w:rFonts w:ascii="Times New Roman" w:eastAsia="Times New Roman" w:hAnsi="Times New Roman" w:cs="Times New Roman"/>
          <w:color w:val="000000"/>
          <w:sz w:val="28"/>
          <w:szCs w:val="28"/>
        </w:rPr>
      </w:pPr>
    </w:p>
    <w:p w14:paraId="72444328" w14:textId="77777777" w:rsidR="0027265A" w:rsidRDefault="0027265A" w:rsidP="00BE3684">
      <w:pPr>
        <w:rPr>
          <w:rFonts w:ascii="Times New Roman" w:eastAsia="Times New Roman" w:hAnsi="Times New Roman" w:cs="Times New Roman"/>
          <w:color w:val="000000"/>
          <w:sz w:val="28"/>
          <w:szCs w:val="28"/>
        </w:rPr>
      </w:pPr>
    </w:p>
    <w:p w14:paraId="3FD1464C" w14:textId="77777777" w:rsidR="0027265A" w:rsidRDefault="0027265A" w:rsidP="00BE3684">
      <w:pPr>
        <w:rPr>
          <w:rFonts w:ascii="Times New Roman" w:eastAsia="Times New Roman" w:hAnsi="Times New Roman" w:cs="Times New Roman"/>
          <w:color w:val="000000"/>
          <w:sz w:val="28"/>
          <w:szCs w:val="28"/>
        </w:rPr>
      </w:pPr>
    </w:p>
    <w:p w14:paraId="5A82B9AF" w14:textId="77777777" w:rsidR="0027265A" w:rsidRDefault="0027265A" w:rsidP="00BE3684">
      <w:pPr>
        <w:rPr>
          <w:rFonts w:ascii="Times New Roman" w:eastAsia="Times New Roman" w:hAnsi="Times New Roman" w:cs="Times New Roman"/>
          <w:color w:val="000000"/>
          <w:sz w:val="28"/>
          <w:szCs w:val="28"/>
        </w:rPr>
      </w:pPr>
    </w:p>
    <w:p w14:paraId="641A53E0" w14:textId="77777777" w:rsidR="0027265A" w:rsidRDefault="0027265A" w:rsidP="00BE3684">
      <w:pPr>
        <w:rPr>
          <w:rFonts w:ascii="Times New Roman" w:eastAsia="Times New Roman" w:hAnsi="Times New Roman" w:cs="Times New Roman"/>
          <w:color w:val="000000"/>
          <w:sz w:val="28"/>
          <w:szCs w:val="28"/>
        </w:rPr>
      </w:pPr>
    </w:p>
    <w:p w14:paraId="6E90BC83" w14:textId="77777777" w:rsidR="008D5436" w:rsidRPr="008D5436" w:rsidRDefault="008D5436" w:rsidP="00BE3684">
      <w:pPr>
        <w:rPr>
          <w:rFonts w:ascii="Times New Roman" w:eastAsia="Times New Roman" w:hAnsi="Times New Roman" w:cs="Times New Roman"/>
          <w:color w:val="000000"/>
          <w:sz w:val="28"/>
          <w:szCs w:val="28"/>
        </w:rPr>
      </w:pPr>
    </w:p>
    <w:p w14:paraId="79736C16" w14:textId="77777777" w:rsidR="00CC28CB" w:rsidRDefault="00CC28CB" w:rsidP="00BE3684">
      <w:pPr>
        <w:rPr>
          <w:rFonts w:ascii="Times New Roman" w:eastAsia="Times New Roman" w:hAnsi="Times New Roman" w:cs="Times New Roman"/>
          <w:b/>
          <w:color w:val="000000"/>
          <w:sz w:val="28"/>
          <w:szCs w:val="28"/>
        </w:rPr>
      </w:pPr>
    </w:p>
    <w:p w14:paraId="62374B31" w14:textId="77777777" w:rsidR="00703056" w:rsidRPr="00BE3684" w:rsidRDefault="00703056" w:rsidP="00703056">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Coordinators</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 xml:space="preserve">                   Project </w:t>
      </w:r>
      <w:r w:rsidRPr="00BE3684">
        <w:rPr>
          <w:rFonts w:ascii="Times New Roman" w:eastAsia="Times New Roman" w:hAnsi="Times New Roman" w:cs="Times New Roman"/>
          <w:b/>
          <w:color w:val="000000"/>
          <w:sz w:val="28"/>
          <w:szCs w:val="28"/>
        </w:rPr>
        <w:t>Guide</w:t>
      </w:r>
    </w:p>
    <w:p w14:paraId="7E4C7522" w14:textId="576AE4B0" w:rsidR="00703056" w:rsidRDefault="00703056" w:rsidP="00703056">
      <w:pPr>
        <w:tabs>
          <w:tab w:val="left" w:pos="590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Smt. K.V.NAGALAKSHMI</w:t>
      </w:r>
      <w:r>
        <w:rPr>
          <w:rFonts w:ascii="Times New Roman" w:eastAsia="Times New Roman" w:hAnsi="Times New Roman" w:cs="Times New Roman"/>
          <w:color w:val="000000"/>
          <w:sz w:val="28"/>
          <w:szCs w:val="28"/>
        </w:rPr>
        <w:tab/>
        <w:t xml:space="preserve"> M</w:t>
      </w:r>
      <w:r w:rsidR="00207B00">
        <w:rPr>
          <w:rFonts w:ascii="Times New Roman" w:eastAsia="Times New Roman" w:hAnsi="Times New Roman" w:cs="Times New Roman"/>
          <w:color w:val="000000"/>
          <w:sz w:val="28"/>
          <w:szCs w:val="28"/>
        </w:rPr>
        <w:t>r</w:t>
      </w:r>
      <w:bookmarkStart w:id="0" w:name="_GoBack"/>
      <w:bookmarkEnd w:id="0"/>
      <w:r>
        <w:rPr>
          <w:rFonts w:ascii="Times New Roman" w:eastAsia="Times New Roman" w:hAnsi="Times New Roman" w:cs="Times New Roman"/>
          <w:color w:val="000000"/>
          <w:sz w:val="28"/>
          <w:szCs w:val="28"/>
        </w:rPr>
        <w:t>s. PRATHEEKSHA C S</w:t>
      </w:r>
    </w:p>
    <w:p w14:paraId="56368D7D" w14:textId="77777777" w:rsidR="00703056" w:rsidRDefault="00703056" w:rsidP="00703056">
      <w:pPr>
        <w:tabs>
          <w:tab w:val="left" w:pos="590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Associate Professor, Dept. of ECE                       Assistant Professor, Dept. of ECE</w:t>
      </w:r>
    </w:p>
    <w:p w14:paraId="05DEE33C" w14:textId="77842BBA" w:rsidR="00703056" w:rsidRDefault="00703056" w:rsidP="00703056">
      <w:pPr>
        <w:tabs>
          <w:tab w:val="left" w:pos="590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NIE, </w:t>
      </w:r>
      <w:r w:rsidR="00A17FD9">
        <w:rPr>
          <w:rFonts w:ascii="Times New Roman" w:eastAsia="Times New Roman" w:hAnsi="Times New Roman" w:cs="Times New Roman"/>
          <w:color w:val="000000"/>
          <w:sz w:val="28"/>
          <w:szCs w:val="28"/>
        </w:rPr>
        <w:t>Mysore</w:t>
      </w:r>
      <w:r>
        <w:rPr>
          <w:rFonts w:ascii="Times New Roman" w:eastAsia="Times New Roman" w:hAnsi="Times New Roman" w:cs="Times New Roman"/>
          <w:color w:val="000000"/>
          <w:sz w:val="28"/>
          <w:szCs w:val="28"/>
        </w:rPr>
        <w:tab/>
        <w:t xml:space="preserve">            NIE, </w:t>
      </w:r>
      <w:r w:rsidR="00A17FD9">
        <w:rPr>
          <w:rFonts w:ascii="Times New Roman" w:eastAsia="Times New Roman" w:hAnsi="Times New Roman" w:cs="Times New Roman"/>
          <w:color w:val="000000"/>
          <w:sz w:val="28"/>
          <w:szCs w:val="28"/>
        </w:rPr>
        <w:t>Mysore</w:t>
      </w:r>
    </w:p>
    <w:p w14:paraId="52C01AB6" w14:textId="6110A864" w:rsidR="00703056" w:rsidRDefault="00703056" w:rsidP="00703056">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Mr. LOKESH</w:t>
      </w:r>
      <w:r w:rsidR="0027265A">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 xml:space="preserve"> H R</w:t>
      </w:r>
    </w:p>
    <w:p w14:paraId="2ECD8E83" w14:textId="77777777" w:rsidR="00703056" w:rsidRDefault="00703056" w:rsidP="00703056">
      <w:pPr>
        <w:tabs>
          <w:tab w:val="left" w:pos="590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Assistant Professor, Dept. of ECE</w:t>
      </w:r>
    </w:p>
    <w:p w14:paraId="1EE0FBA1" w14:textId="7979D169" w:rsidR="00703056" w:rsidRDefault="00703056" w:rsidP="00703056">
      <w:pPr>
        <w:tabs>
          <w:tab w:val="left" w:pos="590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NIE, </w:t>
      </w:r>
      <w:r w:rsidR="00A17FD9">
        <w:rPr>
          <w:rFonts w:ascii="Times New Roman" w:eastAsia="Times New Roman" w:hAnsi="Times New Roman" w:cs="Times New Roman"/>
          <w:color w:val="000000"/>
          <w:sz w:val="28"/>
          <w:szCs w:val="28"/>
        </w:rPr>
        <w:t>Mysore</w:t>
      </w:r>
    </w:p>
    <w:p w14:paraId="5C068AE4" w14:textId="77777777" w:rsidR="00CC28CB" w:rsidRDefault="00CC28CB" w:rsidP="00BE3684">
      <w:pPr>
        <w:rPr>
          <w:rFonts w:ascii="Times New Roman" w:eastAsia="Times New Roman" w:hAnsi="Times New Roman" w:cs="Times New Roman"/>
          <w:b/>
          <w:color w:val="000000"/>
          <w:sz w:val="28"/>
          <w:szCs w:val="28"/>
        </w:rPr>
      </w:pPr>
    </w:p>
    <w:p w14:paraId="020B3342" w14:textId="77777777" w:rsidR="00CC28CB" w:rsidRDefault="00CC28CB" w:rsidP="00BE3684">
      <w:pPr>
        <w:rPr>
          <w:rFonts w:ascii="Times New Roman" w:eastAsia="Times New Roman" w:hAnsi="Times New Roman" w:cs="Times New Roman"/>
          <w:b/>
          <w:color w:val="000000"/>
          <w:sz w:val="28"/>
          <w:szCs w:val="28"/>
        </w:rPr>
      </w:pPr>
    </w:p>
    <w:p w14:paraId="02BA2A12" w14:textId="77777777" w:rsidR="00CC28CB" w:rsidRDefault="00CC28CB" w:rsidP="00BE3684">
      <w:pPr>
        <w:rPr>
          <w:rFonts w:ascii="Times New Roman" w:eastAsia="Times New Roman" w:hAnsi="Times New Roman" w:cs="Times New Roman"/>
          <w:b/>
          <w:color w:val="000000"/>
          <w:sz w:val="28"/>
          <w:szCs w:val="28"/>
        </w:rPr>
      </w:pPr>
    </w:p>
    <w:p w14:paraId="3AECA5C5" w14:textId="77777777" w:rsidR="00CC28CB" w:rsidRDefault="00CC28CB" w:rsidP="00BE3684">
      <w:pPr>
        <w:rPr>
          <w:rFonts w:ascii="Times New Roman" w:eastAsia="Times New Roman" w:hAnsi="Times New Roman" w:cs="Times New Roman"/>
          <w:b/>
          <w:color w:val="000000"/>
          <w:sz w:val="28"/>
          <w:szCs w:val="28"/>
        </w:rPr>
      </w:pPr>
    </w:p>
    <w:p w14:paraId="23A04E01" w14:textId="77777777" w:rsidR="00CC28CB" w:rsidRDefault="00CC28CB" w:rsidP="00BE3684">
      <w:pPr>
        <w:rPr>
          <w:rFonts w:ascii="Times New Roman" w:eastAsia="Times New Roman" w:hAnsi="Times New Roman" w:cs="Times New Roman"/>
          <w:b/>
          <w:color w:val="000000"/>
          <w:sz w:val="28"/>
          <w:szCs w:val="28"/>
        </w:rPr>
      </w:pPr>
    </w:p>
    <w:p w14:paraId="2FF5DBB8" w14:textId="77777777" w:rsidR="00CC28CB" w:rsidRPr="00BE3684" w:rsidRDefault="00CC28CB" w:rsidP="00BE3684">
      <w:pPr>
        <w:rPr>
          <w:rFonts w:ascii="Times New Roman" w:eastAsia="Times New Roman" w:hAnsi="Times New Roman" w:cs="Times New Roman"/>
          <w:color w:val="000000"/>
          <w:sz w:val="28"/>
          <w:szCs w:val="28"/>
        </w:rPr>
      </w:pPr>
    </w:p>
    <w:sectPr w:rsidR="00CC28CB" w:rsidRPr="00BE3684" w:rsidSect="006D450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AA1DE" w14:textId="77777777" w:rsidR="00B95906" w:rsidRDefault="00B95906" w:rsidP="00D572E6">
      <w:pPr>
        <w:spacing w:after="0" w:line="240" w:lineRule="auto"/>
      </w:pPr>
      <w:r>
        <w:separator/>
      </w:r>
    </w:p>
  </w:endnote>
  <w:endnote w:type="continuationSeparator" w:id="0">
    <w:p w14:paraId="69FFB6C7" w14:textId="77777777" w:rsidR="00B95906" w:rsidRDefault="00B95906" w:rsidP="00D57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us">
    <w:altName w:val="Arial"/>
    <w:charset w:val="00"/>
    <w:family w:val="roman"/>
    <w:pitch w:val="variable"/>
    <w:sig w:usb0="00002003" w:usb1="80000000" w:usb2="00000008" w:usb3="00000000" w:csb0="00000041"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510F" w14:textId="77777777" w:rsidR="00AF3995" w:rsidRDefault="00AF39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076758"/>
      <w:docPartObj>
        <w:docPartGallery w:val="Page Numbers (Bottom of Page)"/>
        <w:docPartUnique/>
      </w:docPartObj>
    </w:sdtPr>
    <w:sdtEndPr>
      <w:rPr>
        <w:noProof/>
      </w:rPr>
    </w:sdtEndPr>
    <w:sdtContent>
      <w:p w14:paraId="2DB42013" w14:textId="7F147A32" w:rsidR="00E127F0" w:rsidRDefault="00E127F0">
        <w:pPr>
          <w:pStyle w:val="Footer"/>
          <w:jc w:val="right"/>
        </w:pPr>
        <w:r>
          <w:fldChar w:fldCharType="begin"/>
        </w:r>
        <w:r>
          <w:instrText xml:space="preserve"> PAGE   \* MERGEFORMAT </w:instrText>
        </w:r>
        <w:r>
          <w:fldChar w:fldCharType="separate"/>
        </w:r>
        <w:r w:rsidR="00207B00">
          <w:rPr>
            <w:noProof/>
          </w:rPr>
          <w:t>10</w:t>
        </w:r>
        <w:r>
          <w:rPr>
            <w:noProof/>
          </w:rPr>
          <w:fldChar w:fldCharType="end"/>
        </w:r>
      </w:p>
    </w:sdtContent>
  </w:sdt>
  <w:p w14:paraId="4498C66E" w14:textId="77777777" w:rsidR="00E127F0" w:rsidRDefault="00E127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35F20" w14:textId="77777777" w:rsidR="00AF3995" w:rsidRDefault="00AF3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9FD11" w14:textId="77777777" w:rsidR="00B95906" w:rsidRDefault="00B95906" w:rsidP="00D572E6">
      <w:pPr>
        <w:spacing w:after="0" w:line="240" w:lineRule="auto"/>
      </w:pPr>
      <w:r>
        <w:separator/>
      </w:r>
    </w:p>
  </w:footnote>
  <w:footnote w:type="continuationSeparator" w:id="0">
    <w:p w14:paraId="44EE6294" w14:textId="77777777" w:rsidR="00B95906" w:rsidRDefault="00B95906" w:rsidP="00D572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AF4DB" w14:textId="77777777" w:rsidR="00AF3995" w:rsidRDefault="00AF39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156B2" w14:textId="77777777" w:rsidR="00AF3995" w:rsidRDefault="00AF39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60EB0" w14:textId="77777777" w:rsidR="00AF3995" w:rsidRDefault="00AF39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142"/>
        </w:tabs>
        <w:ind w:left="502" w:hanging="360"/>
      </w:pPr>
      <w:rPr>
        <w:strike w:val="0"/>
        <w:dstrike w:val="0"/>
        <w:u w:val="none"/>
        <w:effect w:val="none"/>
      </w:rPr>
    </w:lvl>
    <w:lvl w:ilvl="1">
      <w:start w:val="1"/>
      <w:numFmt w:val="bullet"/>
      <w:lvlText w:val="○"/>
      <w:lvlJc w:val="left"/>
      <w:pPr>
        <w:tabs>
          <w:tab w:val="num" w:pos="862"/>
        </w:tabs>
        <w:ind w:left="1222" w:hanging="360"/>
      </w:pPr>
      <w:rPr>
        <w:strike w:val="0"/>
        <w:dstrike w:val="0"/>
        <w:u w:val="none"/>
        <w:effect w:val="none"/>
      </w:rPr>
    </w:lvl>
    <w:lvl w:ilvl="2">
      <w:start w:val="1"/>
      <w:numFmt w:val="bullet"/>
      <w:lvlText w:val="■"/>
      <w:lvlJc w:val="left"/>
      <w:pPr>
        <w:tabs>
          <w:tab w:val="num" w:pos="1582"/>
        </w:tabs>
        <w:ind w:left="1942" w:hanging="180"/>
      </w:pPr>
      <w:rPr>
        <w:strike w:val="0"/>
        <w:dstrike w:val="0"/>
        <w:u w:val="none"/>
        <w:effect w:val="none"/>
      </w:rPr>
    </w:lvl>
    <w:lvl w:ilvl="3">
      <w:start w:val="1"/>
      <w:numFmt w:val="bullet"/>
      <w:lvlText w:val="●"/>
      <w:lvlJc w:val="left"/>
      <w:pPr>
        <w:tabs>
          <w:tab w:val="num" w:pos="2302"/>
        </w:tabs>
        <w:ind w:left="2662" w:hanging="360"/>
      </w:pPr>
      <w:rPr>
        <w:strike w:val="0"/>
        <w:dstrike w:val="0"/>
        <w:u w:val="none"/>
        <w:effect w:val="none"/>
      </w:rPr>
    </w:lvl>
    <w:lvl w:ilvl="4">
      <w:start w:val="1"/>
      <w:numFmt w:val="bullet"/>
      <w:lvlText w:val="○"/>
      <w:lvlJc w:val="left"/>
      <w:pPr>
        <w:tabs>
          <w:tab w:val="num" w:pos="3022"/>
        </w:tabs>
        <w:ind w:left="3382" w:hanging="360"/>
      </w:pPr>
      <w:rPr>
        <w:strike w:val="0"/>
        <w:dstrike w:val="0"/>
        <w:u w:val="none"/>
        <w:effect w:val="none"/>
      </w:rPr>
    </w:lvl>
    <w:lvl w:ilvl="5">
      <w:start w:val="1"/>
      <w:numFmt w:val="bullet"/>
      <w:lvlText w:val="■"/>
      <w:lvlJc w:val="left"/>
      <w:pPr>
        <w:tabs>
          <w:tab w:val="num" w:pos="3742"/>
        </w:tabs>
        <w:ind w:left="4102" w:hanging="180"/>
      </w:pPr>
      <w:rPr>
        <w:strike w:val="0"/>
        <w:dstrike w:val="0"/>
        <w:u w:val="none"/>
        <w:effect w:val="none"/>
      </w:rPr>
    </w:lvl>
    <w:lvl w:ilvl="6">
      <w:start w:val="1"/>
      <w:numFmt w:val="bullet"/>
      <w:lvlText w:val="●"/>
      <w:lvlJc w:val="left"/>
      <w:pPr>
        <w:tabs>
          <w:tab w:val="num" w:pos="4462"/>
        </w:tabs>
        <w:ind w:left="4822" w:hanging="360"/>
      </w:pPr>
      <w:rPr>
        <w:strike w:val="0"/>
        <w:dstrike w:val="0"/>
        <w:u w:val="none"/>
        <w:effect w:val="none"/>
      </w:rPr>
    </w:lvl>
    <w:lvl w:ilvl="7">
      <w:start w:val="1"/>
      <w:numFmt w:val="bullet"/>
      <w:lvlText w:val="○"/>
      <w:lvlJc w:val="left"/>
      <w:pPr>
        <w:tabs>
          <w:tab w:val="num" w:pos="5182"/>
        </w:tabs>
        <w:ind w:left="5542" w:hanging="360"/>
      </w:pPr>
      <w:rPr>
        <w:strike w:val="0"/>
        <w:dstrike w:val="0"/>
        <w:u w:val="none"/>
        <w:effect w:val="none"/>
      </w:rPr>
    </w:lvl>
    <w:lvl w:ilvl="8">
      <w:start w:val="1"/>
      <w:numFmt w:val="bullet"/>
      <w:lvlText w:val="■"/>
      <w:lvlJc w:val="left"/>
      <w:pPr>
        <w:tabs>
          <w:tab w:val="num" w:pos="5902"/>
        </w:tabs>
        <w:ind w:left="6262" w:hanging="180"/>
      </w:pPr>
      <w:rPr>
        <w:strike w:val="0"/>
        <w:dstrike w:val="0"/>
        <w:u w:val="none"/>
        <w:effect w:val="none"/>
      </w:rPr>
    </w:lvl>
  </w:abstractNum>
  <w:abstractNum w:abstractNumId="1">
    <w:nsid w:val="00000002"/>
    <w:multiLevelType w:val="multilevel"/>
    <w:tmpl w:val="00000002"/>
    <w:lvl w:ilvl="0">
      <w:start w:val="1"/>
      <w:numFmt w:val="bullet"/>
      <w:lvlText w:val="●"/>
      <w:lvlJc w:val="left"/>
      <w:pPr>
        <w:tabs>
          <w:tab w:val="num" w:pos="360"/>
        </w:tabs>
        <w:ind w:left="720" w:hanging="360"/>
      </w:pPr>
      <w:rPr>
        <w:strike w:val="0"/>
        <w:dstrike w:val="0"/>
        <w:u w:val="none"/>
        <w:effect w:val="none"/>
      </w:rPr>
    </w:lvl>
    <w:lvl w:ilvl="1">
      <w:start w:val="1"/>
      <w:numFmt w:val="bullet"/>
      <w:lvlText w:val="○"/>
      <w:lvlJc w:val="left"/>
      <w:pPr>
        <w:tabs>
          <w:tab w:val="num" w:pos="1080"/>
        </w:tabs>
        <w:ind w:left="1440" w:hanging="360"/>
      </w:pPr>
      <w:rPr>
        <w:strike w:val="0"/>
        <w:dstrike w:val="0"/>
        <w:u w:val="none"/>
        <w:effect w:val="none"/>
      </w:rPr>
    </w:lvl>
    <w:lvl w:ilvl="2">
      <w:start w:val="1"/>
      <w:numFmt w:val="bullet"/>
      <w:lvlText w:val="■"/>
      <w:lvlJc w:val="left"/>
      <w:pPr>
        <w:tabs>
          <w:tab w:val="num" w:pos="1800"/>
        </w:tabs>
        <w:ind w:left="2160" w:hanging="180"/>
      </w:pPr>
      <w:rPr>
        <w:strike w:val="0"/>
        <w:dstrike w:val="0"/>
        <w:u w:val="none"/>
        <w:effect w:val="none"/>
      </w:rPr>
    </w:lvl>
    <w:lvl w:ilvl="3">
      <w:start w:val="1"/>
      <w:numFmt w:val="bullet"/>
      <w:lvlText w:val="●"/>
      <w:lvlJc w:val="left"/>
      <w:pPr>
        <w:tabs>
          <w:tab w:val="num" w:pos="2520"/>
        </w:tabs>
        <w:ind w:left="2880" w:hanging="360"/>
      </w:pPr>
      <w:rPr>
        <w:strike w:val="0"/>
        <w:dstrike w:val="0"/>
        <w:u w:val="none"/>
        <w:effect w:val="none"/>
      </w:rPr>
    </w:lvl>
    <w:lvl w:ilvl="4">
      <w:start w:val="1"/>
      <w:numFmt w:val="bullet"/>
      <w:lvlText w:val="○"/>
      <w:lvlJc w:val="left"/>
      <w:pPr>
        <w:tabs>
          <w:tab w:val="num" w:pos="3240"/>
        </w:tabs>
        <w:ind w:left="3600" w:hanging="360"/>
      </w:pPr>
      <w:rPr>
        <w:strike w:val="0"/>
        <w:dstrike w:val="0"/>
        <w:u w:val="none"/>
        <w:effect w:val="none"/>
      </w:rPr>
    </w:lvl>
    <w:lvl w:ilvl="5">
      <w:start w:val="1"/>
      <w:numFmt w:val="bullet"/>
      <w:lvlText w:val="■"/>
      <w:lvlJc w:val="left"/>
      <w:pPr>
        <w:tabs>
          <w:tab w:val="num" w:pos="3960"/>
        </w:tabs>
        <w:ind w:left="4320" w:hanging="180"/>
      </w:pPr>
      <w:rPr>
        <w:strike w:val="0"/>
        <w:dstrike w:val="0"/>
        <w:u w:val="none"/>
        <w:effect w:val="none"/>
      </w:rPr>
    </w:lvl>
    <w:lvl w:ilvl="6">
      <w:start w:val="1"/>
      <w:numFmt w:val="bullet"/>
      <w:lvlText w:val="●"/>
      <w:lvlJc w:val="left"/>
      <w:pPr>
        <w:tabs>
          <w:tab w:val="num" w:pos="4680"/>
        </w:tabs>
        <w:ind w:left="5040" w:hanging="360"/>
      </w:pPr>
      <w:rPr>
        <w:strike w:val="0"/>
        <w:dstrike w:val="0"/>
        <w:u w:val="none"/>
        <w:effect w:val="none"/>
      </w:rPr>
    </w:lvl>
    <w:lvl w:ilvl="7">
      <w:start w:val="1"/>
      <w:numFmt w:val="bullet"/>
      <w:lvlText w:val="○"/>
      <w:lvlJc w:val="left"/>
      <w:pPr>
        <w:tabs>
          <w:tab w:val="num" w:pos="5400"/>
        </w:tabs>
        <w:ind w:left="5760" w:hanging="360"/>
      </w:pPr>
      <w:rPr>
        <w:strike w:val="0"/>
        <w:dstrike w:val="0"/>
        <w:u w:val="none"/>
        <w:effect w:val="none"/>
      </w:rPr>
    </w:lvl>
    <w:lvl w:ilvl="8">
      <w:start w:val="1"/>
      <w:numFmt w:val="bullet"/>
      <w:lvlText w:val="■"/>
      <w:lvlJc w:val="left"/>
      <w:pPr>
        <w:tabs>
          <w:tab w:val="num" w:pos="6120"/>
        </w:tabs>
        <w:ind w:left="6480" w:hanging="180"/>
      </w:pPr>
      <w:rPr>
        <w:strike w:val="0"/>
        <w:dstrike w:val="0"/>
        <w:u w:val="none"/>
        <w:effect w:val="none"/>
      </w:rPr>
    </w:lvl>
  </w:abstractNum>
  <w:abstractNum w:abstractNumId="2">
    <w:nsid w:val="00000003"/>
    <w:multiLevelType w:val="multilevel"/>
    <w:tmpl w:val="00000003"/>
    <w:lvl w:ilvl="0">
      <w:start w:val="1"/>
      <w:numFmt w:val="bullet"/>
      <w:lvlText w:val="●"/>
      <w:lvlJc w:val="left"/>
      <w:pPr>
        <w:tabs>
          <w:tab w:val="num" w:pos="360"/>
        </w:tabs>
        <w:ind w:left="720" w:hanging="360"/>
      </w:pPr>
      <w:rPr>
        <w:strike w:val="0"/>
        <w:dstrike w:val="0"/>
        <w:u w:val="none"/>
        <w:effect w:val="none"/>
      </w:rPr>
    </w:lvl>
    <w:lvl w:ilvl="1">
      <w:start w:val="1"/>
      <w:numFmt w:val="bullet"/>
      <w:lvlText w:val="○"/>
      <w:lvlJc w:val="left"/>
      <w:pPr>
        <w:tabs>
          <w:tab w:val="num" w:pos="1080"/>
        </w:tabs>
        <w:ind w:left="1440" w:hanging="360"/>
      </w:pPr>
      <w:rPr>
        <w:strike w:val="0"/>
        <w:dstrike w:val="0"/>
        <w:u w:val="none"/>
        <w:effect w:val="none"/>
      </w:rPr>
    </w:lvl>
    <w:lvl w:ilvl="2">
      <w:start w:val="1"/>
      <w:numFmt w:val="bullet"/>
      <w:lvlText w:val="■"/>
      <w:lvlJc w:val="left"/>
      <w:pPr>
        <w:tabs>
          <w:tab w:val="num" w:pos="1800"/>
        </w:tabs>
        <w:ind w:left="2160" w:hanging="180"/>
      </w:pPr>
      <w:rPr>
        <w:strike w:val="0"/>
        <w:dstrike w:val="0"/>
        <w:u w:val="none"/>
        <w:effect w:val="none"/>
      </w:rPr>
    </w:lvl>
    <w:lvl w:ilvl="3">
      <w:start w:val="1"/>
      <w:numFmt w:val="bullet"/>
      <w:lvlText w:val="●"/>
      <w:lvlJc w:val="left"/>
      <w:pPr>
        <w:tabs>
          <w:tab w:val="num" w:pos="2520"/>
        </w:tabs>
        <w:ind w:left="2880" w:hanging="360"/>
      </w:pPr>
      <w:rPr>
        <w:strike w:val="0"/>
        <w:dstrike w:val="0"/>
        <w:u w:val="none"/>
        <w:effect w:val="none"/>
      </w:rPr>
    </w:lvl>
    <w:lvl w:ilvl="4">
      <w:start w:val="1"/>
      <w:numFmt w:val="bullet"/>
      <w:lvlText w:val="○"/>
      <w:lvlJc w:val="left"/>
      <w:pPr>
        <w:tabs>
          <w:tab w:val="num" w:pos="3240"/>
        </w:tabs>
        <w:ind w:left="3600" w:hanging="360"/>
      </w:pPr>
      <w:rPr>
        <w:strike w:val="0"/>
        <w:dstrike w:val="0"/>
        <w:u w:val="none"/>
        <w:effect w:val="none"/>
      </w:rPr>
    </w:lvl>
    <w:lvl w:ilvl="5">
      <w:start w:val="1"/>
      <w:numFmt w:val="bullet"/>
      <w:lvlText w:val="■"/>
      <w:lvlJc w:val="left"/>
      <w:pPr>
        <w:tabs>
          <w:tab w:val="num" w:pos="3960"/>
        </w:tabs>
        <w:ind w:left="4320" w:hanging="180"/>
      </w:pPr>
      <w:rPr>
        <w:strike w:val="0"/>
        <w:dstrike w:val="0"/>
        <w:u w:val="none"/>
        <w:effect w:val="none"/>
      </w:rPr>
    </w:lvl>
    <w:lvl w:ilvl="6">
      <w:start w:val="1"/>
      <w:numFmt w:val="bullet"/>
      <w:lvlText w:val="●"/>
      <w:lvlJc w:val="left"/>
      <w:pPr>
        <w:tabs>
          <w:tab w:val="num" w:pos="4680"/>
        </w:tabs>
        <w:ind w:left="5040" w:hanging="360"/>
      </w:pPr>
      <w:rPr>
        <w:strike w:val="0"/>
        <w:dstrike w:val="0"/>
        <w:u w:val="none"/>
        <w:effect w:val="none"/>
      </w:rPr>
    </w:lvl>
    <w:lvl w:ilvl="7">
      <w:start w:val="1"/>
      <w:numFmt w:val="bullet"/>
      <w:lvlText w:val="○"/>
      <w:lvlJc w:val="left"/>
      <w:pPr>
        <w:tabs>
          <w:tab w:val="num" w:pos="5400"/>
        </w:tabs>
        <w:ind w:left="5760" w:hanging="360"/>
      </w:pPr>
      <w:rPr>
        <w:strike w:val="0"/>
        <w:dstrike w:val="0"/>
        <w:u w:val="none"/>
        <w:effect w:val="none"/>
      </w:rPr>
    </w:lvl>
    <w:lvl w:ilvl="8">
      <w:start w:val="1"/>
      <w:numFmt w:val="bullet"/>
      <w:lvlText w:val="■"/>
      <w:lvlJc w:val="left"/>
      <w:pPr>
        <w:tabs>
          <w:tab w:val="num" w:pos="6120"/>
        </w:tabs>
        <w:ind w:left="6480" w:hanging="180"/>
      </w:pPr>
      <w:rPr>
        <w:strike w:val="0"/>
        <w:dstrike w:val="0"/>
        <w:u w:val="none"/>
        <w:effect w:val="none"/>
      </w:rPr>
    </w:lvl>
  </w:abstractNum>
  <w:abstractNum w:abstractNumId="3">
    <w:nsid w:val="00000004"/>
    <w:multiLevelType w:val="multilevel"/>
    <w:tmpl w:val="00000004"/>
    <w:lvl w:ilvl="0">
      <w:start w:val="1"/>
      <w:numFmt w:val="bullet"/>
      <w:lvlText w:val="●"/>
      <w:lvlJc w:val="left"/>
      <w:pPr>
        <w:tabs>
          <w:tab w:val="num" w:pos="360"/>
        </w:tabs>
        <w:ind w:left="720" w:hanging="360"/>
      </w:pPr>
      <w:rPr>
        <w:strike w:val="0"/>
        <w:dstrike w:val="0"/>
        <w:u w:val="none"/>
        <w:effect w:val="none"/>
      </w:rPr>
    </w:lvl>
    <w:lvl w:ilvl="1">
      <w:start w:val="1"/>
      <w:numFmt w:val="bullet"/>
      <w:lvlText w:val="○"/>
      <w:lvlJc w:val="left"/>
      <w:pPr>
        <w:tabs>
          <w:tab w:val="num" w:pos="1080"/>
        </w:tabs>
        <w:ind w:left="1440" w:hanging="360"/>
      </w:pPr>
      <w:rPr>
        <w:strike w:val="0"/>
        <w:dstrike w:val="0"/>
        <w:u w:val="none"/>
        <w:effect w:val="none"/>
      </w:rPr>
    </w:lvl>
    <w:lvl w:ilvl="2">
      <w:start w:val="1"/>
      <w:numFmt w:val="bullet"/>
      <w:lvlText w:val="■"/>
      <w:lvlJc w:val="left"/>
      <w:pPr>
        <w:tabs>
          <w:tab w:val="num" w:pos="1800"/>
        </w:tabs>
        <w:ind w:left="2160" w:hanging="180"/>
      </w:pPr>
      <w:rPr>
        <w:strike w:val="0"/>
        <w:dstrike w:val="0"/>
        <w:u w:val="none"/>
        <w:effect w:val="none"/>
      </w:rPr>
    </w:lvl>
    <w:lvl w:ilvl="3">
      <w:start w:val="1"/>
      <w:numFmt w:val="bullet"/>
      <w:lvlText w:val="●"/>
      <w:lvlJc w:val="left"/>
      <w:pPr>
        <w:tabs>
          <w:tab w:val="num" w:pos="2520"/>
        </w:tabs>
        <w:ind w:left="2880" w:hanging="360"/>
      </w:pPr>
      <w:rPr>
        <w:strike w:val="0"/>
        <w:dstrike w:val="0"/>
        <w:u w:val="none"/>
        <w:effect w:val="none"/>
      </w:rPr>
    </w:lvl>
    <w:lvl w:ilvl="4">
      <w:start w:val="1"/>
      <w:numFmt w:val="bullet"/>
      <w:lvlText w:val="○"/>
      <w:lvlJc w:val="left"/>
      <w:pPr>
        <w:tabs>
          <w:tab w:val="num" w:pos="3240"/>
        </w:tabs>
        <w:ind w:left="3600" w:hanging="360"/>
      </w:pPr>
      <w:rPr>
        <w:strike w:val="0"/>
        <w:dstrike w:val="0"/>
        <w:u w:val="none"/>
        <w:effect w:val="none"/>
      </w:rPr>
    </w:lvl>
    <w:lvl w:ilvl="5">
      <w:start w:val="1"/>
      <w:numFmt w:val="bullet"/>
      <w:lvlText w:val="■"/>
      <w:lvlJc w:val="left"/>
      <w:pPr>
        <w:tabs>
          <w:tab w:val="num" w:pos="3960"/>
        </w:tabs>
        <w:ind w:left="4320" w:hanging="180"/>
      </w:pPr>
      <w:rPr>
        <w:strike w:val="0"/>
        <w:dstrike w:val="0"/>
        <w:u w:val="none"/>
        <w:effect w:val="none"/>
      </w:rPr>
    </w:lvl>
    <w:lvl w:ilvl="6">
      <w:start w:val="1"/>
      <w:numFmt w:val="bullet"/>
      <w:lvlText w:val="●"/>
      <w:lvlJc w:val="left"/>
      <w:pPr>
        <w:tabs>
          <w:tab w:val="num" w:pos="4680"/>
        </w:tabs>
        <w:ind w:left="5040" w:hanging="360"/>
      </w:pPr>
      <w:rPr>
        <w:strike w:val="0"/>
        <w:dstrike w:val="0"/>
        <w:u w:val="none"/>
        <w:effect w:val="none"/>
      </w:rPr>
    </w:lvl>
    <w:lvl w:ilvl="7">
      <w:start w:val="1"/>
      <w:numFmt w:val="bullet"/>
      <w:lvlText w:val="○"/>
      <w:lvlJc w:val="left"/>
      <w:pPr>
        <w:tabs>
          <w:tab w:val="num" w:pos="5400"/>
        </w:tabs>
        <w:ind w:left="5760" w:hanging="360"/>
      </w:pPr>
      <w:rPr>
        <w:strike w:val="0"/>
        <w:dstrike w:val="0"/>
        <w:u w:val="none"/>
        <w:effect w:val="none"/>
      </w:rPr>
    </w:lvl>
    <w:lvl w:ilvl="8">
      <w:start w:val="1"/>
      <w:numFmt w:val="bullet"/>
      <w:lvlText w:val="■"/>
      <w:lvlJc w:val="left"/>
      <w:pPr>
        <w:tabs>
          <w:tab w:val="num" w:pos="6120"/>
        </w:tabs>
        <w:ind w:left="6480" w:hanging="180"/>
      </w:pPr>
      <w:rPr>
        <w:strike w:val="0"/>
        <w:dstrike w:val="0"/>
        <w:u w:val="none"/>
        <w:effect w:val="none"/>
      </w:rPr>
    </w:lvl>
  </w:abstractNum>
  <w:abstractNum w:abstractNumId="4">
    <w:nsid w:val="00000005"/>
    <w:multiLevelType w:val="multilevel"/>
    <w:tmpl w:val="00000005"/>
    <w:lvl w:ilvl="0">
      <w:start w:val="1"/>
      <w:numFmt w:val="bullet"/>
      <w:lvlText w:val="●"/>
      <w:lvlJc w:val="left"/>
      <w:pPr>
        <w:tabs>
          <w:tab w:val="num" w:pos="360"/>
        </w:tabs>
        <w:ind w:left="720" w:hanging="360"/>
      </w:pPr>
      <w:rPr>
        <w:strike w:val="0"/>
        <w:dstrike w:val="0"/>
        <w:u w:val="none"/>
        <w:effect w:val="none"/>
      </w:rPr>
    </w:lvl>
    <w:lvl w:ilvl="1">
      <w:start w:val="1"/>
      <w:numFmt w:val="bullet"/>
      <w:lvlText w:val="○"/>
      <w:lvlJc w:val="left"/>
      <w:pPr>
        <w:tabs>
          <w:tab w:val="num" w:pos="1080"/>
        </w:tabs>
        <w:ind w:left="1440" w:hanging="360"/>
      </w:pPr>
      <w:rPr>
        <w:strike w:val="0"/>
        <w:dstrike w:val="0"/>
        <w:u w:val="none"/>
        <w:effect w:val="none"/>
      </w:rPr>
    </w:lvl>
    <w:lvl w:ilvl="2">
      <w:start w:val="1"/>
      <w:numFmt w:val="bullet"/>
      <w:lvlText w:val="■"/>
      <w:lvlJc w:val="left"/>
      <w:pPr>
        <w:tabs>
          <w:tab w:val="num" w:pos="1800"/>
        </w:tabs>
        <w:ind w:left="2160" w:hanging="180"/>
      </w:pPr>
      <w:rPr>
        <w:strike w:val="0"/>
        <w:dstrike w:val="0"/>
        <w:u w:val="none"/>
        <w:effect w:val="none"/>
      </w:rPr>
    </w:lvl>
    <w:lvl w:ilvl="3">
      <w:start w:val="1"/>
      <w:numFmt w:val="bullet"/>
      <w:lvlText w:val="●"/>
      <w:lvlJc w:val="left"/>
      <w:pPr>
        <w:tabs>
          <w:tab w:val="num" w:pos="2520"/>
        </w:tabs>
        <w:ind w:left="2880" w:hanging="360"/>
      </w:pPr>
      <w:rPr>
        <w:strike w:val="0"/>
        <w:dstrike w:val="0"/>
        <w:u w:val="none"/>
        <w:effect w:val="none"/>
      </w:rPr>
    </w:lvl>
    <w:lvl w:ilvl="4">
      <w:start w:val="1"/>
      <w:numFmt w:val="bullet"/>
      <w:lvlText w:val="○"/>
      <w:lvlJc w:val="left"/>
      <w:pPr>
        <w:tabs>
          <w:tab w:val="num" w:pos="3240"/>
        </w:tabs>
        <w:ind w:left="3600" w:hanging="360"/>
      </w:pPr>
      <w:rPr>
        <w:strike w:val="0"/>
        <w:dstrike w:val="0"/>
        <w:u w:val="none"/>
        <w:effect w:val="none"/>
      </w:rPr>
    </w:lvl>
    <w:lvl w:ilvl="5">
      <w:start w:val="1"/>
      <w:numFmt w:val="bullet"/>
      <w:lvlText w:val="■"/>
      <w:lvlJc w:val="left"/>
      <w:pPr>
        <w:tabs>
          <w:tab w:val="num" w:pos="3960"/>
        </w:tabs>
        <w:ind w:left="4320" w:hanging="180"/>
      </w:pPr>
      <w:rPr>
        <w:strike w:val="0"/>
        <w:dstrike w:val="0"/>
        <w:u w:val="none"/>
        <w:effect w:val="none"/>
      </w:rPr>
    </w:lvl>
    <w:lvl w:ilvl="6">
      <w:start w:val="1"/>
      <w:numFmt w:val="bullet"/>
      <w:lvlText w:val="●"/>
      <w:lvlJc w:val="left"/>
      <w:pPr>
        <w:tabs>
          <w:tab w:val="num" w:pos="4680"/>
        </w:tabs>
        <w:ind w:left="5040" w:hanging="360"/>
      </w:pPr>
      <w:rPr>
        <w:strike w:val="0"/>
        <w:dstrike w:val="0"/>
        <w:u w:val="none"/>
        <w:effect w:val="none"/>
      </w:rPr>
    </w:lvl>
    <w:lvl w:ilvl="7">
      <w:start w:val="1"/>
      <w:numFmt w:val="bullet"/>
      <w:lvlText w:val="○"/>
      <w:lvlJc w:val="left"/>
      <w:pPr>
        <w:tabs>
          <w:tab w:val="num" w:pos="5400"/>
        </w:tabs>
        <w:ind w:left="5760" w:hanging="360"/>
      </w:pPr>
      <w:rPr>
        <w:strike w:val="0"/>
        <w:dstrike w:val="0"/>
        <w:u w:val="none"/>
        <w:effect w:val="none"/>
      </w:rPr>
    </w:lvl>
    <w:lvl w:ilvl="8">
      <w:start w:val="1"/>
      <w:numFmt w:val="bullet"/>
      <w:lvlText w:val="■"/>
      <w:lvlJc w:val="left"/>
      <w:pPr>
        <w:tabs>
          <w:tab w:val="num" w:pos="6120"/>
        </w:tabs>
        <w:ind w:left="6480" w:hanging="180"/>
      </w:pPr>
      <w:rPr>
        <w:strike w:val="0"/>
        <w:dstrike w:val="0"/>
        <w:u w:val="none"/>
        <w:effect w:val="none"/>
      </w:rPr>
    </w:lvl>
  </w:abstractNum>
  <w:abstractNum w:abstractNumId="5">
    <w:nsid w:val="00000006"/>
    <w:multiLevelType w:val="multilevel"/>
    <w:tmpl w:val="00000006"/>
    <w:lvl w:ilvl="0">
      <w:start w:val="1"/>
      <w:numFmt w:val="bullet"/>
      <w:lvlText w:val="●"/>
      <w:lvlJc w:val="left"/>
      <w:pPr>
        <w:tabs>
          <w:tab w:val="num" w:pos="360"/>
        </w:tabs>
        <w:ind w:left="720" w:hanging="360"/>
      </w:pPr>
      <w:rPr>
        <w:strike w:val="0"/>
        <w:dstrike w:val="0"/>
        <w:u w:val="none"/>
        <w:effect w:val="none"/>
      </w:rPr>
    </w:lvl>
    <w:lvl w:ilvl="1">
      <w:start w:val="1"/>
      <w:numFmt w:val="bullet"/>
      <w:lvlText w:val="○"/>
      <w:lvlJc w:val="left"/>
      <w:pPr>
        <w:tabs>
          <w:tab w:val="num" w:pos="1080"/>
        </w:tabs>
        <w:ind w:left="1440" w:hanging="360"/>
      </w:pPr>
      <w:rPr>
        <w:strike w:val="0"/>
        <w:dstrike w:val="0"/>
        <w:u w:val="none"/>
        <w:effect w:val="none"/>
      </w:rPr>
    </w:lvl>
    <w:lvl w:ilvl="2">
      <w:start w:val="1"/>
      <w:numFmt w:val="bullet"/>
      <w:lvlText w:val="■"/>
      <w:lvlJc w:val="left"/>
      <w:pPr>
        <w:tabs>
          <w:tab w:val="num" w:pos="1800"/>
        </w:tabs>
        <w:ind w:left="2160" w:hanging="180"/>
      </w:pPr>
      <w:rPr>
        <w:strike w:val="0"/>
        <w:dstrike w:val="0"/>
        <w:u w:val="none"/>
        <w:effect w:val="none"/>
      </w:rPr>
    </w:lvl>
    <w:lvl w:ilvl="3">
      <w:start w:val="1"/>
      <w:numFmt w:val="bullet"/>
      <w:lvlText w:val="●"/>
      <w:lvlJc w:val="left"/>
      <w:pPr>
        <w:tabs>
          <w:tab w:val="num" w:pos="2520"/>
        </w:tabs>
        <w:ind w:left="2880" w:hanging="360"/>
      </w:pPr>
      <w:rPr>
        <w:strike w:val="0"/>
        <w:dstrike w:val="0"/>
        <w:u w:val="none"/>
        <w:effect w:val="none"/>
      </w:rPr>
    </w:lvl>
    <w:lvl w:ilvl="4">
      <w:start w:val="1"/>
      <w:numFmt w:val="bullet"/>
      <w:lvlText w:val="○"/>
      <w:lvlJc w:val="left"/>
      <w:pPr>
        <w:tabs>
          <w:tab w:val="num" w:pos="3240"/>
        </w:tabs>
        <w:ind w:left="3600" w:hanging="360"/>
      </w:pPr>
      <w:rPr>
        <w:strike w:val="0"/>
        <w:dstrike w:val="0"/>
        <w:u w:val="none"/>
        <w:effect w:val="none"/>
      </w:rPr>
    </w:lvl>
    <w:lvl w:ilvl="5">
      <w:start w:val="1"/>
      <w:numFmt w:val="bullet"/>
      <w:lvlText w:val="■"/>
      <w:lvlJc w:val="left"/>
      <w:pPr>
        <w:tabs>
          <w:tab w:val="num" w:pos="3960"/>
        </w:tabs>
        <w:ind w:left="4320" w:hanging="180"/>
      </w:pPr>
      <w:rPr>
        <w:strike w:val="0"/>
        <w:dstrike w:val="0"/>
        <w:u w:val="none"/>
        <w:effect w:val="none"/>
      </w:rPr>
    </w:lvl>
    <w:lvl w:ilvl="6">
      <w:start w:val="1"/>
      <w:numFmt w:val="bullet"/>
      <w:lvlText w:val="●"/>
      <w:lvlJc w:val="left"/>
      <w:pPr>
        <w:tabs>
          <w:tab w:val="num" w:pos="4680"/>
        </w:tabs>
        <w:ind w:left="5040" w:hanging="360"/>
      </w:pPr>
      <w:rPr>
        <w:strike w:val="0"/>
        <w:dstrike w:val="0"/>
        <w:u w:val="none"/>
        <w:effect w:val="none"/>
      </w:rPr>
    </w:lvl>
    <w:lvl w:ilvl="7">
      <w:start w:val="1"/>
      <w:numFmt w:val="bullet"/>
      <w:lvlText w:val="○"/>
      <w:lvlJc w:val="left"/>
      <w:pPr>
        <w:tabs>
          <w:tab w:val="num" w:pos="5400"/>
        </w:tabs>
        <w:ind w:left="5760" w:hanging="360"/>
      </w:pPr>
      <w:rPr>
        <w:strike w:val="0"/>
        <w:dstrike w:val="0"/>
        <w:u w:val="none"/>
        <w:effect w:val="none"/>
      </w:rPr>
    </w:lvl>
    <w:lvl w:ilvl="8">
      <w:start w:val="1"/>
      <w:numFmt w:val="bullet"/>
      <w:lvlText w:val="■"/>
      <w:lvlJc w:val="left"/>
      <w:pPr>
        <w:tabs>
          <w:tab w:val="num" w:pos="6120"/>
        </w:tabs>
        <w:ind w:left="6480" w:hanging="180"/>
      </w:pPr>
      <w:rPr>
        <w:strike w:val="0"/>
        <w:dstrike w:val="0"/>
        <w:u w:val="none"/>
        <w:effect w:val="none"/>
      </w:rPr>
    </w:lvl>
  </w:abstractNum>
  <w:abstractNum w:abstractNumId="6">
    <w:nsid w:val="00CF3C63"/>
    <w:multiLevelType w:val="hybridMultilevel"/>
    <w:tmpl w:val="DA4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A580AF6"/>
    <w:multiLevelType w:val="hybridMultilevel"/>
    <w:tmpl w:val="4C12D7F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5965B2"/>
    <w:multiLevelType w:val="hybridMultilevel"/>
    <w:tmpl w:val="4B6E5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0D7498F"/>
    <w:multiLevelType w:val="hybridMultilevel"/>
    <w:tmpl w:val="7D4432C0"/>
    <w:lvl w:ilvl="0" w:tplc="7234BABC">
      <w:start w:val="1"/>
      <w:numFmt w:val="bullet"/>
      <w:lvlText w:val="•"/>
      <w:lvlJc w:val="left"/>
      <w:pPr>
        <w:ind w:left="7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74429490">
      <w:start w:val="1"/>
      <w:numFmt w:val="bullet"/>
      <w:lvlText w:val="o"/>
      <w:lvlJc w:val="left"/>
      <w:pPr>
        <w:ind w:left="144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CA18741C">
      <w:start w:val="1"/>
      <w:numFmt w:val="bullet"/>
      <w:lvlText w:val="▪"/>
      <w:lvlJc w:val="left"/>
      <w:pPr>
        <w:ind w:left="21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C39260EC">
      <w:start w:val="1"/>
      <w:numFmt w:val="bullet"/>
      <w:lvlText w:val="•"/>
      <w:lvlJc w:val="left"/>
      <w:pPr>
        <w:ind w:left="288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A874EB7E">
      <w:start w:val="1"/>
      <w:numFmt w:val="bullet"/>
      <w:lvlText w:val="o"/>
      <w:lvlJc w:val="left"/>
      <w:pPr>
        <w:ind w:left="36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DDCA1B9E">
      <w:start w:val="1"/>
      <w:numFmt w:val="bullet"/>
      <w:lvlText w:val="▪"/>
      <w:lvlJc w:val="left"/>
      <w:pPr>
        <w:ind w:left="43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F4FC0494">
      <w:start w:val="1"/>
      <w:numFmt w:val="bullet"/>
      <w:lvlText w:val="•"/>
      <w:lvlJc w:val="left"/>
      <w:pPr>
        <w:ind w:left="504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1754537E">
      <w:start w:val="1"/>
      <w:numFmt w:val="bullet"/>
      <w:lvlText w:val="o"/>
      <w:lvlJc w:val="left"/>
      <w:pPr>
        <w:ind w:left="57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814CCE72">
      <w:start w:val="1"/>
      <w:numFmt w:val="bullet"/>
      <w:lvlText w:val="▪"/>
      <w:lvlJc w:val="left"/>
      <w:pPr>
        <w:ind w:left="6485"/>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abstractNum w:abstractNumId="10">
    <w:nsid w:val="130844B9"/>
    <w:multiLevelType w:val="hybridMultilevel"/>
    <w:tmpl w:val="C404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E5A5D"/>
    <w:multiLevelType w:val="hybridMultilevel"/>
    <w:tmpl w:val="BCDE42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BF49B3"/>
    <w:multiLevelType w:val="hybridMultilevel"/>
    <w:tmpl w:val="43C8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33916"/>
    <w:multiLevelType w:val="hybridMultilevel"/>
    <w:tmpl w:val="7AA8FF84"/>
    <w:lvl w:ilvl="0" w:tplc="BB065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3D236BF"/>
    <w:multiLevelType w:val="multilevel"/>
    <w:tmpl w:val="F442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7F3997"/>
    <w:multiLevelType w:val="hybridMultilevel"/>
    <w:tmpl w:val="3D58B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996D99"/>
    <w:multiLevelType w:val="hybridMultilevel"/>
    <w:tmpl w:val="C538AFD4"/>
    <w:lvl w:ilvl="0" w:tplc="055ACBE6">
      <w:start w:val="6"/>
      <w:numFmt w:val="decimal"/>
      <w:lvlText w:val="%1)"/>
      <w:lvlJc w:val="left"/>
      <w:pPr>
        <w:ind w:left="1028"/>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1" w:tplc="DDD4BF54">
      <w:start w:val="1"/>
      <w:numFmt w:val="bullet"/>
      <w:lvlText w:val="•"/>
      <w:lvlJc w:val="left"/>
      <w:pPr>
        <w:ind w:left="1359"/>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A5960DF4">
      <w:start w:val="1"/>
      <w:numFmt w:val="bullet"/>
      <w:lvlText w:val="▪"/>
      <w:lvlJc w:val="left"/>
      <w:pPr>
        <w:ind w:left="2079"/>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B14A124A">
      <w:start w:val="1"/>
      <w:numFmt w:val="bullet"/>
      <w:lvlText w:val="•"/>
      <w:lvlJc w:val="left"/>
      <w:pPr>
        <w:ind w:left="2799"/>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5381E4E">
      <w:start w:val="1"/>
      <w:numFmt w:val="bullet"/>
      <w:lvlText w:val="o"/>
      <w:lvlJc w:val="left"/>
      <w:pPr>
        <w:ind w:left="3519"/>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F7F29BAA">
      <w:start w:val="1"/>
      <w:numFmt w:val="bullet"/>
      <w:lvlText w:val="▪"/>
      <w:lvlJc w:val="left"/>
      <w:pPr>
        <w:ind w:left="4239"/>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5DA88C4A">
      <w:start w:val="1"/>
      <w:numFmt w:val="bullet"/>
      <w:lvlText w:val="•"/>
      <w:lvlJc w:val="left"/>
      <w:pPr>
        <w:ind w:left="4959"/>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06A40C4">
      <w:start w:val="1"/>
      <w:numFmt w:val="bullet"/>
      <w:lvlText w:val="o"/>
      <w:lvlJc w:val="left"/>
      <w:pPr>
        <w:ind w:left="5679"/>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EC88D3D0">
      <w:start w:val="1"/>
      <w:numFmt w:val="bullet"/>
      <w:lvlText w:val="▪"/>
      <w:lvlJc w:val="left"/>
      <w:pPr>
        <w:ind w:left="6399"/>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7">
    <w:nsid w:val="5F354721"/>
    <w:multiLevelType w:val="hybridMultilevel"/>
    <w:tmpl w:val="A0BAA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9F78B1"/>
    <w:multiLevelType w:val="hybridMultilevel"/>
    <w:tmpl w:val="F25432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17268B"/>
    <w:multiLevelType w:val="hybridMultilevel"/>
    <w:tmpl w:val="9984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E83242"/>
    <w:multiLevelType w:val="hybridMultilevel"/>
    <w:tmpl w:val="9920C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81664E"/>
    <w:multiLevelType w:val="hybridMultilevel"/>
    <w:tmpl w:val="19100076"/>
    <w:lvl w:ilvl="0" w:tplc="011AA07C">
      <w:start w:val="1"/>
      <w:numFmt w:val="bullet"/>
      <w:lvlText w:val="➢"/>
      <w:lvlJc w:val="left"/>
      <w:pPr>
        <w:tabs>
          <w:tab w:val="num" w:pos="720"/>
        </w:tabs>
        <w:ind w:left="720" w:hanging="360"/>
      </w:pPr>
      <w:rPr>
        <w:rFonts w:ascii="Segoe UI Symbol" w:hAnsi="Segoe UI Symbol" w:hint="default"/>
      </w:rPr>
    </w:lvl>
    <w:lvl w:ilvl="1" w:tplc="43C67382" w:tentative="1">
      <w:start w:val="1"/>
      <w:numFmt w:val="bullet"/>
      <w:lvlText w:val="➢"/>
      <w:lvlJc w:val="left"/>
      <w:pPr>
        <w:tabs>
          <w:tab w:val="num" w:pos="1440"/>
        </w:tabs>
        <w:ind w:left="1440" w:hanging="360"/>
      </w:pPr>
      <w:rPr>
        <w:rFonts w:ascii="Segoe UI Symbol" w:hAnsi="Segoe UI Symbol" w:hint="default"/>
      </w:rPr>
    </w:lvl>
    <w:lvl w:ilvl="2" w:tplc="A74CBFEE" w:tentative="1">
      <w:start w:val="1"/>
      <w:numFmt w:val="bullet"/>
      <w:lvlText w:val="➢"/>
      <w:lvlJc w:val="left"/>
      <w:pPr>
        <w:tabs>
          <w:tab w:val="num" w:pos="2160"/>
        </w:tabs>
        <w:ind w:left="2160" w:hanging="360"/>
      </w:pPr>
      <w:rPr>
        <w:rFonts w:ascii="Segoe UI Symbol" w:hAnsi="Segoe UI Symbol" w:hint="default"/>
      </w:rPr>
    </w:lvl>
    <w:lvl w:ilvl="3" w:tplc="AF807710" w:tentative="1">
      <w:start w:val="1"/>
      <w:numFmt w:val="bullet"/>
      <w:lvlText w:val="➢"/>
      <w:lvlJc w:val="left"/>
      <w:pPr>
        <w:tabs>
          <w:tab w:val="num" w:pos="2880"/>
        </w:tabs>
        <w:ind w:left="2880" w:hanging="360"/>
      </w:pPr>
      <w:rPr>
        <w:rFonts w:ascii="Segoe UI Symbol" w:hAnsi="Segoe UI Symbol" w:hint="default"/>
      </w:rPr>
    </w:lvl>
    <w:lvl w:ilvl="4" w:tplc="41DE7534" w:tentative="1">
      <w:start w:val="1"/>
      <w:numFmt w:val="bullet"/>
      <w:lvlText w:val="➢"/>
      <w:lvlJc w:val="left"/>
      <w:pPr>
        <w:tabs>
          <w:tab w:val="num" w:pos="3600"/>
        </w:tabs>
        <w:ind w:left="3600" w:hanging="360"/>
      </w:pPr>
      <w:rPr>
        <w:rFonts w:ascii="Segoe UI Symbol" w:hAnsi="Segoe UI Symbol" w:hint="default"/>
      </w:rPr>
    </w:lvl>
    <w:lvl w:ilvl="5" w:tplc="EC366906" w:tentative="1">
      <w:start w:val="1"/>
      <w:numFmt w:val="bullet"/>
      <w:lvlText w:val="➢"/>
      <w:lvlJc w:val="left"/>
      <w:pPr>
        <w:tabs>
          <w:tab w:val="num" w:pos="4320"/>
        </w:tabs>
        <w:ind w:left="4320" w:hanging="360"/>
      </w:pPr>
      <w:rPr>
        <w:rFonts w:ascii="Segoe UI Symbol" w:hAnsi="Segoe UI Symbol" w:hint="default"/>
      </w:rPr>
    </w:lvl>
    <w:lvl w:ilvl="6" w:tplc="A7D05A88" w:tentative="1">
      <w:start w:val="1"/>
      <w:numFmt w:val="bullet"/>
      <w:lvlText w:val="➢"/>
      <w:lvlJc w:val="left"/>
      <w:pPr>
        <w:tabs>
          <w:tab w:val="num" w:pos="5040"/>
        </w:tabs>
        <w:ind w:left="5040" w:hanging="360"/>
      </w:pPr>
      <w:rPr>
        <w:rFonts w:ascii="Segoe UI Symbol" w:hAnsi="Segoe UI Symbol" w:hint="default"/>
      </w:rPr>
    </w:lvl>
    <w:lvl w:ilvl="7" w:tplc="8E721694" w:tentative="1">
      <w:start w:val="1"/>
      <w:numFmt w:val="bullet"/>
      <w:lvlText w:val="➢"/>
      <w:lvlJc w:val="left"/>
      <w:pPr>
        <w:tabs>
          <w:tab w:val="num" w:pos="5760"/>
        </w:tabs>
        <w:ind w:left="5760" w:hanging="360"/>
      </w:pPr>
      <w:rPr>
        <w:rFonts w:ascii="Segoe UI Symbol" w:hAnsi="Segoe UI Symbol" w:hint="default"/>
      </w:rPr>
    </w:lvl>
    <w:lvl w:ilvl="8" w:tplc="AD8A22E8" w:tentative="1">
      <w:start w:val="1"/>
      <w:numFmt w:val="bullet"/>
      <w:lvlText w:val="➢"/>
      <w:lvlJc w:val="left"/>
      <w:pPr>
        <w:tabs>
          <w:tab w:val="num" w:pos="6480"/>
        </w:tabs>
        <w:ind w:left="6480" w:hanging="360"/>
      </w:pPr>
      <w:rPr>
        <w:rFonts w:ascii="Segoe UI Symbol" w:hAnsi="Segoe UI Symbol" w:hint="default"/>
      </w:rPr>
    </w:lvl>
  </w:abstractNum>
  <w:abstractNum w:abstractNumId="22">
    <w:nsid w:val="74EF53DC"/>
    <w:multiLevelType w:val="hybridMultilevel"/>
    <w:tmpl w:val="A0B24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num>
  <w:num w:numId="4">
    <w:abstractNumId w:val="2"/>
  </w:num>
  <w:num w:numId="5">
    <w:abstractNumId w:val="3"/>
  </w:num>
  <w:num w:numId="6">
    <w:abstractNumId w:val="4"/>
  </w:num>
  <w:num w:numId="7">
    <w:abstractNumId w:val="5"/>
  </w:num>
  <w:num w:numId="8">
    <w:abstractNumId w:val="10"/>
  </w:num>
  <w:num w:numId="9">
    <w:abstractNumId w:val="15"/>
  </w:num>
  <w:num w:numId="10">
    <w:abstractNumId w:val="19"/>
  </w:num>
  <w:num w:numId="11">
    <w:abstractNumId w:val="22"/>
  </w:num>
  <w:num w:numId="12">
    <w:abstractNumId w:val="17"/>
  </w:num>
  <w:num w:numId="13">
    <w:abstractNumId w:val="6"/>
  </w:num>
  <w:num w:numId="14">
    <w:abstractNumId w:val="8"/>
  </w:num>
  <w:num w:numId="15">
    <w:abstractNumId w:val="12"/>
  </w:num>
  <w:num w:numId="16">
    <w:abstractNumId w:val="11"/>
  </w:num>
  <w:num w:numId="17">
    <w:abstractNumId w:val="7"/>
  </w:num>
  <w:num w:numId="18">
    <w:abstractNumId w:val="18"/>
  </w:num>
  <w:num w:numId="19">
    <w:abstractNumId w:val="20"/>
  </w:num>
  <w:num w:numId="20">
    <w:abstractNumId w:val="9"/>
  </w:num>
  <w:num w:numId="21">
    <w:abstractNumId w:val="16"/>
  </w:num>
  <w:num w:numId="22">
    <w:abstractNumId w:val="1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5D4"/>
    <w:rsid w:val="00001EA6"/>
    <w:rsid w:val="000035E1"/>
    <w:rsid w:val="00021EC3"/>
    <w:rsid w:val="00063CCE"/>
    <w:rsid w:val="0009112D"/>
    <w:rsid w:val="00092F34"/>
    <w:rsid w:val="000944E8"/>
    <w:rsid w:val="000A7CAA"/>
    <w:rsid w:val="000B0886"/>
    <w:rsid w:val="000B548E"/>
    <w:rsid w:val="000B5B85"/>
    <w:rsid w:val="000C4289"/>
    <w:rsid w:val="000E2EF4"/>
    <w:rsid w:val="000F60D2"/>
    <w:rsid w:val="00100B1D"/>
    <w:rsid w:val="0010510B"/>
    <w:rsid w:val="001274AB"/>
    <w:rsid w:val="001434F8"/>
    <w:rsid w:val="00165B24"/>
    <w:rsid w:val="001D078A"/>
    <w:rsid w:val="001E78B4"/>
    <w:rsid w:val="00207B00"/>
    <w:rsid w:val="00214EA5"/>
    <w:rsid w:val="00222553"/>
    <w:rsid w:val="00257860"/>
    <w:rsid w:val="0026283E"/>
    <w:rsid w:val="0027265A"/>
    <w:rsid w:val="00292DDF"/>
    <w:rsid w:val="002A3B55"/>
    <w:rsid w:val="00333D3E"/>
    <w:rsid w:val="00335520"/>
    <w:rsid w:val="00365195"/>
    <w:rsid w:val="00391233"/>
    <w:rsid w:val="003960E9"/>
    <w:rsid w:val="003A116C"/>
    <w:rsid w:val="003D16EE"/>
    <w:rsid w:val="003D3376"/>
    <w:rsid w:val="003E6325"/>
    <w:rsid w:val="003F3FB3"/>
    <w:rsid w:val="00406289"/>
    <w:rsid w:val="0041646E"/>
    <w:rsid w:val="00424542"/>
    <w:rsid w:val="0044609F"/>
    <w:rsid w:val="004862B1"/>
    <w:rsid w:val="00497122"/>
    <w:rsid w:val="004F3190"/>
    <w:rsid w:val="004F5E0B"/>
    <w:rsid w:val="00501718"/>
    <w:rsid w:val="00543937"/>
    <w:rsid w:val="00546425"/>
    <w:rsid w:val="00574C07"/>
    <w:rsid w:val="00594E8F"/>
    <w:rsid w:val="005A2A98"/>
    <w:rsid w:val="005B1721"/>
    <w:rsid w:val="005C61C5"/>
    <w:rsid w:val="00611773"/>
    <w:rsid w:val="0062282C"/>
    <w:rsid w:val="006C08C8"/>
    <w:rsid w:val="006D4506"/>
    <w:rsid w:val="00703056"/>
    <w:rsid w:val="00743BDB"/>
    <w:rsid w:val="00770515"/>
    <w:rsid w:val="007755D4"/>
    <w:rsid w:val="0078564F"/>
    <w:rsid w:val="007A1B23"/>
    <w:rsid w:val="007F3FBF"/>
    <w:rsid w:val="00802E47"/>
    <w:rsid w:val="00825856"/>
    <w:rsid w:val="00850B25"/>
    <w:rsid w:val="0086565E"/>
    <w:rsid w:val="008761D9"/>
    <w:rsid w:val="008972E2"/>
    <w:rsid w:val="008C258A"/>
    <w:rsid w:val="008D5436"/>
    <w:rsid w:val="00906AB8"/>
    <w:rsid w:val="00916F96"/>
    <w:rsid w:val="00944836"/>
    <w:rsid w:val="009574E1"/>
    <w:rsid w:val="00993DF9"/>
    <w:rsid w:val="009A15D8"/>
    <w:rsid w:val="009A1B6D"/>
    <w:rsid w:val="009A4880"/>
    <w:rsid w:val="009B333C"/>
    <w:rsid w:val="009C4A19"/>
    <w:rsid w:val="009F374A"/>
    <w:rsid w:val="00A12C29"/>
    <w:rsid w:val="00A14410"/>
    <w:rsid w:val="00A17FD9"/>
    <w:rsid w:val="00A31AD8"/>
    <w:rsid w:val="00A41419"/>
    <w:rsid w:val="00A47A8E"/>
    <w:rsid w:val="00A57601"/>
    <w:rsid w:val="00A9058E"/>
    <w:rsid w:val="00A92D23"/>
    <w:rsid w:val="00AA3124"/>
    <w:rsid w:val="00AD4331"/>
    <w:rsid w:val="00AF3995"/>
    <w:rsid w:val="00B12535"/>
    <w:rsid w:val="00B26FDD"/>
    <w:rsid w:val="00B5091D"/>
    <w:rsid w:val="00B66A5E"/>
    <w:rsid w:val="00B73225"/>
    <w:rsid w:val="00B95906"/>
    <w:rsid w:val="00BA4245"/>
    <w:rsid w:val="00BC242C"/>
    <w:rsid w:val="00BE3684"/>
    <w:rsid w:val="00C21600"/>
    <w:rsid w:val="00C219CF"/>
    <w:rsid w:val="00C416EE"/>
    <w:rsid w:val="00C82BE4"/>
    <w:rsid w:val="00C832A6"/>
    <w:rsid w:val="00C873EC"/>
    <w:rsid w:val="00C9565D"/>
    <w:rsid w:val="00CC28CB"/>
    <w:rsid w:val="00CC6F37"/>
    <w:rsid w:val="00CF72EC"/>
    <w:rsid w:val="00D0640C"/>
    <w:rsid w:val="00D5470C"/>
    <w:rsid w:val="00D572E6"/>
    <w:rsid w:val="00D6115E"/>
    <w:rsid w:val="00D90E07"/>
    <w:rsid w:val="00D92D7E"/>
    <w:rsid w:val="00DB6213"/>
    <w:rsid w:val="00DD4C35"/>
    <w:rsid w:val="00E042E6"/>
    <w:rsid w:val="00E127F0"/>
    <w:rsid w:val="00E22754"/>
    <w:rsid w:val="00E557EB"/>
    <w:rsid w:val="00E56827"/>
    <w:rsid w:val="00E602FA"/>
    <w:rsid w:val="00E64429"/>
    <w:rsid w:val="00E854CE"/>
    <w:rsid w:val="00E910AC"/>
    <w:rsid w:val="00EA7371"/>
    <w:rsid w:val="00EB4C19"/>
    <w:rsid w:val="00EC2BB2"/>
    <w:rsid w:val="00EC6CB1"/>
    <w:rsid w:val="00ED6AEC"/>
    <w:rsid w:val="00F0643E"/>
    <w:rsid w:val="00F10C97"/>
    <w:rsid w:val="00F14ACF"/>
    <w:rsid w:val="00F259FB"/>
    <w:rsid w:val="00F27E9A"/>
    <w:rsid w:val="00FB3F04"/>
    <w:rsid w:val="00FD0EF4"/>
    <w:rsid w:val="00FE1CF1"/>
    <w:rsid w:val="00FE33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45FC97"/>
  <w15:docId w15:val="{9EDE89C7-FB77-440F-9436-36ACA136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515"/>
  </w:style>
  <w:style w:type="paragraph" w:styleId="Heading2">
    <w:name w:val="heading 2"/>
    <w:basedOn w:val="Normal"/>
    <w:link w:val="Heading2Char"/>
    <w:uiPriority w:val="9"/>
    <w:qFormat/>
    <w:rsid w:val="0061177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5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3FB3"/>
    <w:pPr>
      <w:ind w:left="720"/>
      <w:contextualSpacing/>
    </w:pPr>
  </w:style>
  <w:style w:type="paragraph" w:styleId="BalloonText">
    <w:name w:val="Balloon Text"/>
    <w:basedOn w:val="Normal"/>
    <w:link w:val="BalloonTextChar"/>
    <w:uiPriority w:val="99"/>
    <w:semiHidden/>
    <w:unhideWhenUsed/>
    <w:rsid w:val="002225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553"/>
    <w:rPr>
      <w:rFonts w:ascii="Segoe UI" w:hAnsi="Segoe UI" w:cs="Segoe UI"/>
      <w:sz w:val="18"/>
      <w:szCs w:val="18"/>
    </w:rPr>
  </w:style>
  <w:style w:type="paragraph" w:styleId="Header">
    <w:name w:val="header"/>
    <w:basedOn w:val="Normal"/>
    <w:link w:val="HeaderChar"/>
    <w:uiPriority w:val="99"/>
    <w:unhideWhenUsed/>
    <w:rsid w:val="00D5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2E6"/>
  </w:style>
  <w:style w:type="paragraph" w:styleId="Footer">
    <w:name w:val="footer"/>
    <w:basedOn w:val="Normal"/>
    <w:link w:val="FooterChar"/>
    <w:uiPriority w:val="99"/>
    <w:unhideWhenUsed/>
    <w:rsid w:val="00D5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2E6"/>
  </w:style>
  <w:style w:type="character" w:customStyle="1" w:styleId="Heading2Char">
    <w:name w:val="Heading 2 Char"/>
    <w:basedOn w:val="DefaultParagraphFont"/>
    <w:link w:val="Heading2"/>
    <w:uiPriority w:val="9"/>
    <w:rsid w:val="00611773"/>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611773"/>
    <w:rPr>
      <w:b/>
      <w:bCs/>
    </w:rPr>
  </w:style>
  <w:style w:type="character" w:styleId="Hyperlink">
    <w:name w:val="Hyperlink"/>
    <w:basedOn w:val="DefaultParagraphFont"/>
    <w:uiPriority w:val="99"/>
    <w:semiHidden/>
    <w:unhideWhenUsed/>
    <w:rsid w:val="00611773"/>
    <w:rPr>
      <w:color w:val="0000FF"/>
      <w:u w:val="single"/>
    </w:rPr>
  </w:style>
  <w:style w:type="character" w:customStyle="1" w:styleId="rt-commentedtext">
    <w:name w:val="rt-commentedtext"/>
    <w:basedOn w:val="DefaultParagraphFont"/>
    <w:rsid w:val="00611773"/>
  </w:style>
  <w:style w:type="character" w:customStyle="1" w:styleId="ipa">
    <w:name w:val="ipa"/>
    <w:basedOn w:val="DefaultParagraphFont"/>
    <w:rsid w:val="00611773"/>
  </w:style>
  <w:style w:type="character" w:customStyle="1" w:styleId="nowrap">
    <w:name w:val="nowrap"/>
    <w:basedOn w:val="DefaultParagraphFont"/>
    <w:rsid w:val="00611773"/>
  </w:style>
  <w:style w:type="character" w:customStyle="1" w:styleId="fn">
    <w:name w:val="fn"/>
    <w:basedOn w:val="DefaultParagraphFont"/>
    <w:rsid w:val="00611773"/>
  </w:style>
  <w:style w:type="character" w:customStyle="1" w:styleId="s34e0b2061">
    <w:name w:val="s34e0b2061"/>
    <w:basedOn w:val="DefaultParagraphFont"/>
    <w:rsid w:val="00E64429"/>
  </w:style>
  <w:style w:type="character" w:customStyle="1" w:styleId="s34e0b20621">
    <w:name w:val="s34e0b20621"/>
    <w:basedOn w:val="DefaultParagraphFont"/>
    <w:rsid w:val="00E64429"/>
    <w:rPr>
      <w:color w:val="A020F0"/>
    </w:rPr>
  </w:style>
  <w:style w:type="character" w:customStyle="1" w:styleId="s34e0b20631">
    <w:name w:val="s34e0b20631"/>
    <w:basedOn w:val="DefaultParagraphFont"/>
    <w:rsid w:val="00E64429"/>
    <w:rPr>
      <w:color w:val="3C763D"/>
    </w:rPr>
  </w:style>
  <w:style w:type="character" w:customStyle="1" w:styleId="s34e0b20641">
    <w:name w:val="s34e0b20641"/>
    <w:basedOn w:val="DefaultParagraphFont"/>
    <w:rsid w:val="00E64429"/>
    <w:rPr>
      <w:color w:val="0000FF"/>
    </w:rPr>
  </w:style>
  <w:style w:type="character" w:customStyle="1" w:styleId="s34e0b20671">
    <w:name w:val="s34e0b20671"/>
    <w:basedOn w:val="DefaultParagraphFont"/>
    <w:rsid w:val="00E64429"/>
    <w:rPr>
      <w:strike w:val="0"/>
      <w:dstrike w:val="0"/>
      <w:color w:val="0000FF"/>
      <w:u w:val="none"/>
      <w:effect w:val="none"/>
    </w:rPr>
  </w:style>
  <w:style w:type="character" w:customStyle="1" w:styleId="s34e0b20681">
    <w:name w:val="s34e0b20681"/>
    <w:basedOn w:val="DefaultParagraphFont"/>
    <w:rsid w:val="00E64429"/>
    <w:rPr>
      <w:strike w:val="0"/>
      <w:dstrike w:val="0"/>
      <w:color w:val="A020F0"/>
      <w:u w:val="none"/>
      <w:effect w:val="none"/>
    </w:rPr>
  </w:style>
  <w:style w:type="character" w:customStyle="1" w:styleId="s34e0b20691">
    <w:name w:val="s34e0b20691"/>
    <w:basedOn w:val="DefaultParagraphFont"/>
    <w:rsid w:val="00E64429"/>
    <w:rPr>
      <w:strike w:val="0"/>
      <w:dstrike w:val="0"/>
      <w:color w:val="3C763D"/>
      <w:u w:val="none"/>
      <w:effect w:val="none"/>
    </w:rPr>
  </w:style>
  <w:style w:type="paragraph" w:styleId="HTMLPreformatted">
    <w:name w:val="HTML Preformatted"/>
    <w:basedOn w:val="Normal"/>
    <w:link w:val="HTMLPreformattedChar"/>
    <w:uiPriority w:val="99"/>
    <w:unhideWhenUsed/>
    <w:rsid w:val="00B2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6FDD"/>
    <w:rPr>
      <w:rFonts w:ascii="Courier New" w:eastAsia="Times New Roman" w:hAnsi="Courier New" w:cs="Courier New"/>
      <w:sz w:val="20"/>
      <w:szCs w:val="20"/>
    </w:rPr>
  </w:style>
  <w:style w:type="character" w:customStyle="1" w:styleId="n">
    <w:name w:val="n"/>
    <w:basedOn w:val="DefaultParagraphFont"/>
    <w:rsid w:val="00B26FDD"/>
  </w:style>
  <w:style w:type="character" w:customStyle="1" w:styleId="o">
    <w:name w:val="o"/>
    <w:basedOn w:val="DefaultParagraphFont"/>
    <w:rsid w:val="00B26FDD"/>
  </w:style>
  <w:style w:type="character" w:customStyle="1" w:styleId="p">
    <w:name w:val="p"/>
    <w:basedOn w:val="DefaultParagraphFont"/>
    <w:rsid w:val="00B26FDD"/>
  </w:style>
  <w:style w:type="character" w:customStyle="1" w:styleId="s1">
    <w:name w:val="s1"/>
    <w:basedOn w:val="DefaultParagraphFont"/>
    <w:rsid w:val="00B26FDD"/>
  </w:style>
  <w:style w:type="character" w:customStyle="1" w:styleId="kn">
    <w:name w:val="kn"/>
    <w:basedOn w:val="DefaultParagraphFont"/>
    <w:rsid w:val="00B26FDD"/>
  </w:style>
  <w:style w:type="character" w:customStyle="1" w:styleId="nn">
    <w:name w:val="nn"/>
    <w:basedOn w:val="DefaultParagraphFont"/>
    <w:rsid w:val="00B26FDD"/>
  </w:style>
  <w:style w:type="character" w:customStyle="1" w:styleId="k">
    <w:name w:val="k"/>
    <w:basedOn w:val="DefaultParagraphFont"/>
    <w:rsid w:val="00B26FDD"/>
  </w:style>
  <w:style w:type="character" w:customStyle="1" w:styleId="mf">
    <w:name w:val="mf"/>
    <w:basedOn w:val="DefaultParagraphFont"/>
    <w:rsid w:val="00B26FDD"/>
  </w:style>
  <w:style w:type="character" w:customStyle="1" w:styleId="mi">
    <w:name w:val="mi"/>
    <w:basedOn w:val="DefaultParagraphFont"/>
    <w:rsid w:val="00B26FDD"/>
  </w:style>
  <w:style w:type="character" w:customStyle="1" w:styleId="c1">
    <w:name w:val="c1"/>
    <w:basedOn w:val="DefaultParagraphFont"/>
    <w:rsid w:val="00F259FB"/>
  </w:style>
  <w:style w:type="character" w:customStyle="1" w:styleId="nb">
    <w:name w:val="nb"/>
    <w:basedOn w:val="DefaultParagraphFont"/>
    <w:rsid w:val="00D0640C"/>
  </w:style>
  <w:style w:type="character" w:customStyle="1" w:styleId="ow">
    <w:name w:val="ow"/>
    <w:basedOn w:val="DefaultParagraphFont"/>
    <w:rsid w:val="00D06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9978">
      <w:bodyDiv w:val="1"/>
      <w:marLeft w:val="0"/>
      <w:marRight w:val="0"/>
      <w:marTop w:val="0"/>
      <w:marBottom w:val="0"/>
      <w:divBdr>
        <w:top w:val="none" w:sz="0" w:space="0" w:color="auto"/>
        <w:left w:val="none" w:sz="0" w:space="0" w:color="auto"/>
        <w:bottom w:val="none" w:sz="0" w:space="0" w:color="auto"/>
        <w:right w:val="none" w:sz="0" w:space="0" w:color="auto"/>
      </w:divBdr>
    </w:div>
    <w:div w:id="24410145">
      <w:bodyDiv w:val="1"/>
      <w:marLeft w:val="0"/>
      <w:marRight w:val="0"/>
      <w:marTop w:val="0"/>
      <w:marBottom w:val="0"/>
      <w:divBdr>
        <w:top w:val="none" w:sz="0" w:space="0" w:color="auto"/>
        <w:left w:val="none" w:sz="0" w:space="0" w:color="auto"/>
        <w:bottom w:val="none" w:sz="0" w:space="0" w:color="auto"/>
        <w:right w:val="none" w:sz="0" w:space="0" w:color="auto"/>
      </w:divBdr>
    </w:div>
    <w:div w:id="44909502">
      <w:bodyDiv w:val="1"/>
      <w:marLeft w:val="0"/>
      <w:marRight w:val="0"/>
      <w:marTop w:val="0"/>
      <w:marBottom w:val="0"/>
      <w:divBdr>
        <w:top w:val="none" w:sz="0" w:space="0" w:color="auto"/>
        <w:left w:val="none" w:sz="0" w:space="0" w:color="auto"/>
        <w:bottom w:val="none" w:sz="0" w:space="0" w:color="auto"/>
        <w:right w:val="none" w:sz="0" w:space="0" w:color="auto"/>
      </w:divBdr>
    </w:div>
    <w:div w:id="112941945">
      <w:bodyDiv w:val="1"/>
      <w:marLeft w:val="0"/>
      <w:marRight w:val="0"/>
      <w:marTop w:val="0"/>
      <w:marBottom w:val="0"/>
      <w:divBdr>
        <w:top w:val="none" w:sz="0" w:space="0" w:color="auto"/>
        <w:left w:val="none" w:sz="0" w:space="0" w:color="auto"/>
        <w:bottom w:val="none" w:sz="0" w:space="0" w:color="auto"/>
        <w:right w:val="none" w:sz="0" w:space="0" w:color="auto"/>
      </w:divBdr>
    </w:div>
    <w:div w:id="327251257">
      <w:bodyDiv w:val="1"/>
      <w:marLeft w:val="0"/>
      <w:marRight w:val="0"/>
      <w:marTop w:val="0"/>
      <w:marBottom w:val="0"/>
      <w:divBdr>
        <w:top w:val="none" w:sz="0" w:space="0" w:color="auto"/>
        <w:left w:val="none" w:sz="0" w:space="0" w:color="auto"/>
        <w:bottom w:val="none" w:sz="0" w:space="0" w:color="auto"/>
        <w:right w:val="none" w:sz="0" w:space="0" w:color="auto"/>
      </w:divBdr>
      <w:divsChild>
        <w:div w:id="329602048">
          <w:marLeft w:val="0"/>
          <w:marRight w:val="0"/>
          <w:marTop w:val="0"/>
          <w:marBottom w:val="0"/>
          <w:divBdr>
            <w:top w:val="none" w:sz="0" w:space="0" w:color="auto"/>
            <w:left w:val="none" w:sz="0" w:space="0" w:color="auto"/>
            <w:bottom w:val="none" w:sz="0" w:space="0" w:color="auto"/>
            <w:right w:val="none" w:sz="0" w:space="0" w:color="auto"/>
          </w:divBdr>
          <w:divsChild>
            <w:div w:id="42140270">
              <w:marLeft w:val="0"/>
              <w:marRight w:val="0"/>
              <w:marTop w:val="0"/>
              <w:marBottom w:val="0"/>
              <w:divBdr>
                <w:top w:val="none" w:sz="0" w:space="0" w:color="auto"/>
                <w:left w:val="none" w:sz="0" w:space="0" w:color="auto"/>
                <w:bottom w:val="none" w:sz="0" w:space="0" w:color="auto"/>
                <w:right w:val="none" w:sz="0" w:space="0" w:color="auto"/>
              </w:divBdr>
            </w:div>
            <w:div w:id="10548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6366">
      <w:bodyDiv w:val="1"/>
      <w:marLeft w:val="0"/>
      <w:marRight w:val="0"/>
      <w:marTop w:val="0"/>
      <w:marBottom w:val="0"/>
      <w:divBdr>
        <w:top w:val="none" w:sz="0" w:space="0" w:color="auto"/>
        <w:left w:val="none" w:sz="0" w:space="0" w:color="auto"/>
        <w:bottom w:val="none" w:sz="0" w:space="0" w:color="auto"/>
        <w:right w:val="none" w:sz="0" w:space="0" w:color="auto"/>
      </w:divBdr>
    </w:div>
    <w:div w:id="391277129">
      <w:bodyDiv w:val="1"/>
      <w:marLeft w:val="0"/>
      <w:marRight w:val="0"/>
      <w:marTop w:val="0"/>
      <w:marBottom w:val="0"/>
      <w:divBdr>
        <w:top w:val="none" w:sz="0" w:space="0" w:color="auto"/>
        <w:left w:val="none" w:sz="0" w:space="0" w:color="auto"/>
        <w:bottom w:val="none" w:sz="0" w:space="0" w:color="auto"/>
        <w:right w:val="none" w:sz="0" w:space="0" w:color="auto"/>
      </w:divBdr>
      <w:divsChild>
        <w:div w:id="926308429">
          <w:marLeft w:val="0"/>
          <w:marRight w:val="0"/>
          <w:marTop w:val="0"/>
          <w:marBottom w:val="0"/>
          <w:divBdr>
            <w:top w:val="none" w:sz="0" w:space="0" w:color="auto"/>
            <w:left w:val="none" w:sz="0" w:space="0" w:color="auto"/>
            <w:bottom w:val="none" w:sz="0" w:space="0" w:color="auto"/>
            <w:right w:val="none" w:sz="0" w:space="0" w:color="auto"/>
          </w:divBdr>
          <w:divsChild>
            <w:div w:id="510149264">
              <w:marLeft w:val="0"/>
              <w:marRight w:val="0"/>
              <w:marTop w:val="0"/>
              <w:marBottom w:val="0"/>
              <w:divBdr>
                <w:top w:val="none" w:sz="0" w:space="0" w:color="auto"/>
                <w:left w:val="none" w:sz="0" w:space="0" w:color="auto"/>
                <w:bottom w:val="none" w:sz="0" w:space="0" w:color="auto"/>
                <w:right w:val="none" w:sz="0" w:space="0" w:color="auto"/>
              </w:divBdr>
            </w:div>
            <w:div w:id="9651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5754">
      <w:bodyDiv w:val="1"/>
      <w:marLeft w:val="0"/>
      <w:marRight w:val="0"/>
      <w:marTop w:val="0"/>
      <w:marBottom w:val="0"/>
      <w:divBdr>
        <w:top w:val="none" w:sz="0" w:space="0" w:color="auto"/>
        <w:left w:val="none" w:sz="0" w:space="0" w:color="auto"/>
        <w:bottom w:val="none" w:sz="0" w:space="0" w:color="auto"/>
        <w:right w:val="none" w:sz="0" w:space="0" w:color="auto"/>
      </w:divBdr>
      <w:divsChild>
        <w:div w:id="1989085899">
          <w:marLeft w:val="0"/>
          <w:marRight w:val="0"/>
          <w:marTop w:val="0"/>
          <w:marBottom w:val="0"/>
          <w:divBdr>
            <w:top w:val="none" w:sz="0" w:space="0" w:color="auto"/>
            <w:left w:val="none" w:sz="0" w:space="0" w:color="auto"/>
            <w:bottom w:val="none" w:sz="0" w:space="0" w:color="auto"/>
            <w:right w:val="none" w:sz="0" w:space="0" w:color="auto"/>
          </w:divBdr>
          <w:divsChild>
            <w:div w:id="15129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4570">
      <w:bodyDiv w:val="1"/>
      <w:marLeft w:val="0"/>
      <w:marRight w:val="0"/>
      <w:marTop w:val="0"/>
      <w:marBottom w:val="0"/>
      <w:divBdr>
        <w:top w:val="none" w:sz="0" w:space="0" w:color="auto"/>
        <w:left w:val="none" w:sz="0" w:space="0" w:color="auto"/>
        <w:bottom w:val="none" w:sz="0" w:space="0" w:color="auto"/>
        <w:right w:val="none" w:sz="0" w:space="0" w:color="auto"/>
      </w:divBdr>
    </w:div>
    <w:div w:id="564074109">
      <w:bodyDiv w:val="1"/>
      <w:marLeft w:val="0"/>
      <w:marRight w:val="0"/>
      <w:marTop w:val="0"/>
      <w:marBottom w:val="0"/>
      <w:divBdr>
        <w:top w:val="none" w:sz="0" w:space="0" w:color="auto"/>
        <w:left w:val="none" w:sz="0" w:space="0" w:color="auto"/>
        <w:bottom w:val="none" w:sz="0" w:space="0" w:color="auto"/>
        <w:right w:val="none" w:sz="0" w:space="0" w:color="auto"/>
      </w:divBdr>
    </w:div>
    <w:div w:id="570777140">
      <w:bodyDiv w:val="1"/>
      <w:marLeft w:val="0"/>
      <w:marRight w:val="0"/>
      <w:marTop w:val="0"/>
      <w:marBottom w:val="0"/>
      <w:divBdr>
        <w:top w:val="none" w:sz="0" w:space="0" w:color="auto"/>
        <w:left w:val="none" w:sz="0" w:space="0" w:color="auto"/>
        <w:bottom w:val="none" w:sz="0" w:space="0" w:color="auto"/>
        <w:right w:val="none" w:sz="0" w:space="0" w:color="auto"/>
      </w:divBdr>
    </w:div>
    <w:div w:id="575171692">
      <w:bodyDiv w:val="1"/>
      <w:marLeft w:val="0"/>
      <w:marRight w:val="0"/>
      <w:marTop w:val="0"/>
      <w:marBottom w:val="0"/>
      <w:divBdr>
        <w:top w:val="none" w:sz="0" w:space="0" w:color="auto"/>
        <w:left w:val="none" w:sz="0" w:space="0" w:color="auto"/>
        <w:bottom w:val="none" w:sz="0" w:space="0" w:color="auto"/>
        <w:right w:val="none" w:sz="0" w:space="0" w:color="auto"/>
      </w:divBdr>
    </w:div>
    <w:div w:id="594627925">
      <w:bodyDiv w:val="1"/>
      <w:marLeft w:val="0"/>
      <w:marRight w:val="0"/>
      <w:marTop w:val="0"/>
      <w:marBottom w:val="0"/>
      <w:divBdr>
        <w:top w:val="none" w:sz="0" w:space="0" w:color="auto"/>
        <w:left w:val="none" w:sz="0" w:space="0" w:color="auto"/>
        <w:bottom w:val="none" w:sz="0" w:space="0" w:color="auto"/>
        <w:right w:val="none" w:sz="0" w:space="0" w:color="auto"/>
      </w:divBdr>
      <w:divsChild>
        <w:div w:id="1328094561">
          <w:marLeft w:val="720"/>
          <w:marRight w:val="0"/>
          <w:marTop w:val="0"/>
          <w:marBottom w:val="0"/>
          <w:divBdr>
            <w:top w:val="none" w:sz="0" w:space="0" w:color="auto"/>
            <w:left w:val="none" w:sz="0" w:space="0" w:color="auto"/>
            <w:bottom w:val="none" w:sz="0" w:space="0" w:color="auto"/>
            <w:right w:val="none" w:sz="0" w:space="0" w:color="auto"/>
          </w:divBdr>
        </w:div>
      </w:divsChild>
    </w:div>
    <w:div w:id="596057736">
      <w:bodyDiv w:val="1"/>
      <w:marLeft w:val="0"/>
      <w:marRight w:val="0"/>
      <w:marTop w:val="0"/>
      <w:marBottom w:val="0"/>
      <w:divBdr>
        <w:top w:val="none" w:sz="0" w:space="0" w:color="auto"/>
        <w:left w:val="none" w:sz="0" w:space="0" w:color="auto"/>
        <w:bottom w:val="none" w:sz="0" w:space="0" w:color="auto"/>
        <w:right w:val="none" w:sz="0" w:space="0" w:color="auto"/>
      </w:divBdr>
    </w:div>
    <w:div w:id="645938241">
      <w:bodyDiv w:val="1"/>
      <w:marLeft w:val="0"/>
      <w:marRight w:val="0"/>
      <w:marTop w:val="0"/>
      <w:marBottom w:val="0"/>
      <w:divBdr>
        <w:top w:val="none" w:sz="0" w:space="0" w:color="auto"/>
        <w:left w:val="none" w:sz="0" w:space="0" w:color="auto"/>
        <w:bottom w:val="none" w:sz="0" w:space="0" w:color="auto"/>
        <w:right w:val="none" w:sz="0" w:space="0" w:color="auto"/>
      </w:divBdr>
    </w:div>
    <w:div w:id="723722862">
      <w:bodyDiv w:val="1"/>
      <w:marLeft w:val="0"/>
      <w:marRight w:val="0"/>
      <w:marTop w:val="0"/>
      <w:marBottom w:val="0"/>
      <w:divBdr>
        <w:top w:val="none" w:sz="0" w:space="0" w:color="auto"/>
        <w:left w:val="none" w:sz="0" w:space="0" w:color="auto"/>
        <w:bottom w:val="none" w:sz="0" w:space="0" w:color="auto"/>
        <w:right w:val="none" w:sz="0" w:space="0" w:color="auto"/>
      </w:divBdr>
    </w:div>
    <w:div w:id="816604215">
      <w:bodyDiv w:val="1"/>
      <w:marLeft w:val="0"/>
      <w:marRight w:val="0"/>
      <w:marTop w:val="0"/>
      <w:marBottom w:val="0"/>
      <w:divBdr>
        <w:top w:val="none" w:sz="0" w:space="0" w:color="auto"/>
        <w:left w:val="none" w:sz="0" w:space="0" w:color="auto"/>
        <w:bottom w:val="none" w:sz="0" w:space="0" w:color="auto"/>
        <w:right w:val="none" w:sz="0" w:space="0" w:color="auto"/>
      </w:divBdr>
    </w:div>
    <w:div w:id="853764881">
      <w:bodyDiv w:val="1"/>
      <w:marLeft w:val="0"/>
      <w:marRight w:val="0"/>
      <w:marTop w:val="0"/>
      <w:marBottom w:val="0"/>
      <w:divBdr>
        <w:top w:val="none" w:sz="0" w:space="0" w:color="auto"/>
        <w:left w:val="none" w:sz="0" w:space="0" w:color="auto"/>
        <w:bottom w:val="none" w:sz="0" w:space="0" w:color="auto"/>
        <w:right w:val="none" w:sz="0" w:space="0" w:color="auto"/>
      </w:divBdr>
    </w:div>
    <w:div w:id="992876832">
      <w:bodyDiv w:val="1"/>
      <w:marLeft w:val="0"/>
      <w:marRight w:val="0"/>
      <w:marTop w:val="0"/>
      <w:marBottom w:val="0"/>
      <w:divBdr>
        <w:top w:val="none" w:sz="0" w:space="0" w:color="auto"/>
        <w:left w:val="none" w:sz="0" w:space="0" w:color="auto"/>
        <w:bottom w:val="none" w:sz="0" w:space="0" w:color="auto"/>
        <w:right w:val="none" w:sz="0" w:space="0" w:color="auto"/>
      </w:divBdr>
      <w:divsChild>
        <w:div w:id="716930191">
          <w:marLeft w:val="0"/>
          <w:marRight w:val="0"/>
          <w:marTop w:val="0"/>
          <w:marBottom w:val="0"/>
          <w:divBdr>
            <w:top w:val="none" w:sz="0" w:space="0" w:color="auto"/>
            <w:left w:val="none" w:sz="0" w:space="0" w:color="auto"/>
            <w:bottom w:val="none" w:sz="0" w:space="0" w:color="auto"/>
            <w:right w:val="none" w:sz="0" w:space="0" w:color="auto"/>
          </w:divBdr>
          <w:divsChild>
            <w:div w:id="195968652">
              <w:marLeft w:val="0"/>
              <w:marRight w:val="0"/>
              <w:marTop w:val="0"/>
              <w:marBottom w:val="0"/>
              <w:divBdr>
                <w:top w:val="none" w:sz="0" w:space="0" w:color="auto"/>
                <w:left w:val="none" w:sz="0" w:space="0" w:color="auto"/>
                <w:bottom w:val="none" w:sz="0" w:space="0" w:color="auto"/>
                <w:right w:val="none" w:sz="0" w:space="0" w:color="auto"/>
              </w:divBdr>
              <w:divsChild>
                <w:div w:id="255482850">
                  <w:marLeft w:val="0"/>
                  <w:marRight w:val="0"/>
                  <w:marTop w:val="0"/>
                  <w:marBottom w:val="0"/>
                  <w:divBdr>
                    <w:top w:val="none" w:sz="0" w:space="0" w:color="auto"/>
                    <w:left w:val="none" w:sz="0" w:space="0" w:color="auto"/>
                    <w:bottom w:val="none" w:sz="0" w:space="0" w:color="auto"/>
                    <w:right w:val="none" w:sz="0" w:space="0" w:color="auto"/>
                  </w:divBdr>
                  <w:divsChild>
                    <w:div w:id="142699811">
                      <w:marLeft w:val="0"/>
                      <w:marRight w:val="0"/>
                      <w:marTop w:val="450"/>
                      <w:marBottom w:val="450"/>
                      <w:divBdr>
                        <w:top w:val="none" w:sz="0" w:space="0" w:color="auto"/>
                        <w:left w:val="none" w:sz="0" w:space="0" w:color="auto"/>
                        <w:bottom w:val="none" w:sz="0" w:space="0" w:color="auto"/>
                        <w:right w:val="none" w:sz="0" w:space="0" w:color="auto"/>
                      </w:divBdr>
                      <w:divsChild>
                        <w:div w:id="247732322">
                          <w:marLeft w:val="0"/>
                          <w:marRight w:val="0"/>
                          <w:marTop w:val="150"/>
                          <w:marBottom w:val="150"/>
                          <w:divBdr>
                            <w:top w:val="none" w:sz="0" w:space="0" w:color="auto"/>
                            <w:left w:val="none" w:sz="0" w:space="0" w:color="auto"/>
                            <w:bottom w:val="none" w:sz="0" w:space="0" w:color="auto"/>
                            <w:right w:val="none" w:sz="0" w:space="0" w:color="auto"/>
                          </w:divBdr>
                          <w:divsChild>
                            <w:div w:id="1025209216">
                              <w:marLeft w:val="0"/>
                              <w:marRight w:val="0"/>
                              <w:marTop w:val="0"/>
                              <w:marBottom w:val="0"/>
                              <w:divBdr>
                                <w:top w:val="none" w:sz="0" w:space="0" w:color="auto"/>
                                <w:left w:val="none" w:sz="0" w:space="0" w:color="auto"/>
                                <w:bottom w:val="none" w:sz="0" w:space="0" w:color="auto"/>
                                <w:right w:val="none" w:sz="0" w:space="0" w:color="auto"/>
                              </w:divBdr>
                              <w:divsChild>
                                <w:div w:id="1735424630">
                                  <w:marLeft w:val="0"/>
                                  <w:marRight w:val="0"/>
                                  <w:marTop w:val="0"/>
                                  <w:marBottom w:val="0"/>
                                  <w:divBdr>
                                    <w:top w:val="single" w:sz="6" w:space="5" w:color="CCCCCC"/>
                                    <w:left w:val="single" w:sz="6" w:space="6" w:color="CCCCCC"/>
                                    <w:bottom w:val="single" w:sz="6" w:space="5" w:color="CCCCCC"/>
                                    <w:right w:val="single" w:sz="6" w:space="6" w:color="CCCCCC"/>
                                  </w:divBdr>
                                  <w:divsChild>
                                    <w:div w:id="17766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063875">
      <w:bodyDiv w:val="1"/>
      <w:marLeft w:val="0"/>
      <w:marRight w:val="0"/>
      <w:marTop w:val="0"/>
      <w:marBottom w:val="0"/>
      <w:divBdr>
        <w:top w:val="none" w:sz="0" w:space="0" w:color="auto"/>
        <w:left w:val="none" w:sz="0" w:space="0" w:color="auto"/>
        <w:bottom w:val="none" w:sz="0" w:space="0" w:color="auto"/>
        <w:right w:val="none" w:sz="0" w:space="0" w:color="auto"/>
      </w:divBdr>
    </w:div>
    <w:div w:id="1093672396">
      <w:bodyDiv w:val="1"/>
      <w:marLeft w:val="0"/>
      <w:marRight w:val="0"/>
      <w:marTop w:val="0"/>
      <w:marBottom w:val="0"/>
      <w:divBdr>
        <w:top w:val="none" w:sz="0" w:space="0" w:color="auto"/>
        <w:left w:val="none" w:sz="0" w:space="0" w:color="auto"/>
        <w:bottom w:val="none" w:sz="0" w:space="0" w:color="auto"/>
        <w:right w:val="none" w:sz="0" w:space="0" w:color="auto"/>
      </w:divBdr>
    </w:div>
    <w:div w:id="1121075759">
      <w:bodyDiv w:val="1"/>
      <w:marLeft w:val="0"/>
      <w:marRight w:val="0"/>
      <w:marTop w:val="0"/>
      <w:marBottom w:val="0"/>
      <w:divBdr>
        <w:top w:val="none" w:sz="0" w:space="0" w:color="auto"/>
        <w:left w:val="none" w:sz="0" w:space="0" w:color="auto"/>
        <w:bottom w:val="none" w:sz="0" w:space="0" w:color="auto"/>
        <w:right w:val="none" w:sz="0" w:space="0" w:color="auto"/>
      </w:divBdr>
      <w:divsChild>
        <w:div w:id="78871706">
          <w:marLeft w:val="0"/>
          <w:marRight w:val="0"/>
          <w:marTop w:val="0"/>
          <w:marBottom w:val="0"/>
          <w:divBdr>
            <w:top w:val="none" w:sz="0" w:space="0" w:color="auto"/>
            <w:left w:val="none" w:sz="0" w:space="0" w:color="auto"/>
            <w:bottom w:val="none" w:sz="0" w:space="0" w:color="auto"/>
            <w:right w:val="none" w:sz="0" w:space="0" w:color="auto"/>
          </w:divBdr>
          <w:divsChild>
            <w:div w:id="9714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2304">
      <w:bodyDiv w:val="1"/>
      <w:marLeft w:val="0"/>
      <w:marRight w:val="0"/>
      <w:marTop w:val="0"/>
      <w:marBottom w:val="0"/>
      <w:divBdr>
        <w:top w:val="none" w:sz="0" w:space="0" w:color="auto"/>
        <w:left w:val="none" w:sz="0" w:space="0" w:color="auto"/>
        <w:bottom w:val="none" w:sz="0" w:space="0" w:color="auto"/>
        <w:right w:val="none" w:sz="0" w:space="0" w:color="auto"/>
      </w:divBdr>
    </w:div>
    <w:div w:id="1228807863">
      <w:bodyDiv w:val="1"/>
      <w:marLeft w:val="0"/>
      <w:marRight w:val="0"/>
      <w:marTop w:val="0"/>
      <w:marBottom w:val="0"/>
      <w:divBdr>
        <w:top w:val="none" w:sz="0" w:space="0" w:color="auto"/>
        <w:left w:val="none" w:sz="0" w:space="0" w:color="auto"/>
        <w:bottom w:val="none" w:sz="0" w:space="0" w:color="auto"/>
        <w:right w:val="none" w:sz="0" w:space="0" w:color="auto"/>
      </w:divBdr>
    </w:div>
    <w:div w:id="1228951916">
      <w:bodyDiv w:val="1"/>
      <w:marLeft w:val="0"/>
      <w:marRight w:val="0"/>
      <w:marTop w:val="0"/>
      <w:marBottom w:val="0"/>
      <w:divBdr>
        <w:top w:val="none" w:sz="0" w:space="0" w:color="auto"/>
        <w:left w:val="none" w:sz="0" w:space="0" w:color="auto"/>
        <w:bottom w:val="none" w:sz="0" w:space="0" w:color="auto"/>
        <w:right w:val="none" w:sz="0" w:space="0" w:color="auto"/>
      </w:divBdr>
    </w:div>
    <w:div w:id="1235093603">
      <w:bodyDiv w:val="1"/>
      <w:marLeft w:val="0"/>
      <w:marRight w:val="0"/>
      <w:marTop w:val="0"/>
      <w:marBottom w:val="0"/>
      <w:divBdr>
        <w:top w:val="none" w:sz="0" w:space="0" w:color="auto"/>
        <w:left w:val="none" w:sz="0" w:space="0" w:color="auto"/>
        <w:bottom w:val="none" w:sz="0" w:space="0" w:color="auto"/>
        <w:right w:val="none" w:sz="0" w:space="0" w:color="auto"/>
      </w:divBdr>
    </w:div>
    <w:div w:id="1258439102">
      <w:bodyDiv w:val="1"/>
      <w:marLeft w:val="0"/>
      <w:marRight w:val="0"/>
      <w:marTop w:val="0"/>
      <w:marBottom w:val="0"/>
      <w:divBdr>
        <w:top w:val="none" w:sz="0" w:space="0" w:color="auto"/>
        <w:left w:val="none" w:sz="0" w:space="0" w:color="auto"/>
        <w:bottom w:val="none" w:sz="0" w:space="0" w:color="auto"/>
        <w:right w:val="none" w:sz="0" w:space="0" w:color="auto"/>
      </w:divBdr>
    </w:div>
    <w:div w:id="1289161440">
      <w:bodyDiv w:val="1"/>
      <w:marLeft w:val="0"/>
      <w:marRight w:val="0"/>
      <w:marTop w:val="0"/>
      <w:marBottom w:val="0"/>
      <w:divBdr>
        <w:top w:val="none" w:sz="0" w:space="0" w:color="auto"/>
        <w:left w:val="none" w:sz="0" w:space="0" w:color="auto"/>
        <w:bottom w:val="none" w:sz="0" w:space="0" w:color="auto"/>
        <w:right w:val="none" w:sz="0" w:space="0" w:color="auto"/>
      </w:divBdr>
    </w:div>
    <w:div w:id="1314600688">
      <w:bodyDiv w:val="1"/>
      <w:marLeft w:val="0"/>
      <w:marRight w:val="0"/>
      <w:marTop w:val="0"/>
      <w:marBottom w:val="0"/>
      <w:divBdr>
        <w:top w:val="none" w:sz="0" w:space="0" w:color="auto"/>
        <w:left w:val="none" w:sz="0" w:space="0" w:color="auto"/>
        <w:bottom w:val="none" w:sz="0" w:space="0" w:color="auto"/>
        <w:right w:val="none" w:sz="0" w:space="0" w:color="auto"/>
      </w:divBdr>
      <w:divsChild>
        <w:div w:id="1459639154">
          <w:marLeft w:val="0"/>
          <w:marRight w:val="0"/>
          <w:marTop w:val="0"/>
          <w:marBottom w:val="0"/>
          <w:divBdr>
            <w:top w:val="none" w:sz="0" w:space="0" w:color="auto"/>
            <w:left w:val="none" w:sz="0" w:space="0" w:color="auto"/>
            <w:bottom w:val="none" w:sz="0" w:space="0" w:color="auto"/>
            <w:right w:val="none" w:sz="0" w:space="0" w:color="auto"/>
          </w:divBdr>
          <w:divsChild>
            <w:div w:id="477769986">
              <w:marLeft w:val="0"/>
              <w:marRight w:val="0"/>
              <w:marTop w:val="0"/>
              <w:marBottom w:val="0"/>
              <w:divBdr>
                <w:top w:val="none" w:sz="0" w:space="0" w:color="auto"/>
                <w:left w:val="none" w:sz="0" w:space="0" w:color="auto"/>
                <w:bottom w:val="none" w:sz="0" w:space="0" w:color="auto"/>
                <w:right w:val="none" w:sz="0" w:space="0" w:color="auto"/>
              </w:divBdr>
            </w:div>
            <w:div w:id="7868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89967">
      <w:bodyDiv w:val="1"/>
      <w:marLeft w:val="0"/>
      <w:marRight w:val="0"/>
      <w:marTop w:val="0"/>
      <w:marBottom w:val="0"/>
      <w:divBdr>
        <w:top w:val="none" w:sz="0" w:space="0" w:color="auto"/>
        <w:left w:val="none" w:sz="0" w:space="0" w:color="auto"/>
        <w:bottom w:val="none" w:sz="0" w:space="0" w:color="auto"/>
        <w:right w:val="none" w:sz="0" w:space="0" w:color="auto"/>
      </w:divBdr>
    </w:div>
    <w:div w:id="1560244837">
      <w:bodyDiv w:val="1"/>
      <w:marLeft w:val="0"/>
      <w:marRight w:val="0"/>
      <w:marTop w:val="0"/>
      <w:marBottom w:val="0"/>
      <w:divBdr>
        <w:top w:val="none" w:sz="0" w:space="0" w:color="auto"/>
        <w:left w:val="none" w:sz="0" w:space="0" w:color="auto"/>
        <w:bottom w:val="none" w:sz="0" w:space="0" w:color="auto"/>
        <w:right w:val="none" w:sz="0" w:space="0" w:color="auto"/>
      </w:divBdr>
    </w:div>
    <w:div w:id="1610897003">
      <w:bodyDiv w:val="1"/>
      <w:marLeft w:val="0"/>
      <w:marRight w:val="0"/>
      <w:marTop w:val="0"/>
      <w:marBottom w:val="0"/>
      <w:divBdr>
        <w:top w:val="none" w:sz="0" w:space="0" w:color="auto"/>
        <w:left w:val="none" w:sz="0" w:space="0" w:color="auto"/>
        <w:bottom w:val="none" w:sz="0" w:space="0" w:color="auto"/>
        <w:right w:val="none" w:sz="0" w:space="0" w:color="auto"/>
      </w:divBdr>
    </w:div>
    <w:div w:id="1612056886">
      <w:bodyDiv w:val="1"/>
      <w:marLeft w:val="0"/>
      <w:marRight w:val="0"/>
      <w:marTop w:val="0"/>
      <w:marBottom w:val="0"/>
      <w:divBdr>
        <w:top w:val="none" w:sz="0" w:space="0" w:color="auto"/>
        <w:left w:val="none" w:sz="0" w:space="0" w:color="auto"/>
        <w:bottom w:val="none" w:sz="0" w:space="0" w:color="auto"/>
        <w:right w:val="none" w:sz="0" w:space="0" w:color="auto"/>
      </w:divBdr>
    </w:div>
    <w:div w:id="1621912580">
      <w:bodyDiv w:val="1"/>
      <w:marLeft w:val="0"/>
      <w:marRight w:val="0"/>
      <w:marTop w:val="0"/>
      <w:marBottom w:val="0"/>
      <w:divBdr>
        <w:top w:val="none" w:sz="0" w:space="0" w:color="auto"/>
        <w:left w:val="none" w:sz="0" w:space="0" w:color="auto"/>
        <w:bottom w:val="none" w:sz="0" w:space="0" w:color="auto"/>
        <w:right w:val="none" w:sz="0" w:space="0" w:color="auto"/>
      </w:divBdr>
    </w:div>
    <w:div w:id="1691103528">
      <w:bodyDiv w:val="1"/>
      <w:marLeft w:val="0"/>
      <w:marRight w:val="0"/>
      <w:marTop w:val="0"/>
      <w:marBottom w:val="0"/>
      <w:divBdr>
        <w:top w:val="none" w:sz="0" w:space="0" w:color="auto"/>
        <w:left w:val="none" w:sz="0" w:space="0" w:color="auto"/>
        <w:bottom w:val="none" w:sz="0" w:space="0" w:color="auto"/>
        <w:right w:val="none" w:sz="0" w:space="0" w:color="auto"/>
      </w:divBdr>
      <w:divsChild>
        <w:div w:id="1777284953">
          <w:marLeft w:val="0"/>
          <w:marRight w:val="0"/>
          <w:marTop w:val="0"/>
          <w:marBottom w:val="0"/>
          <w:divBdr>
            <w:top w:val="none" w:sz="0" w:space="0" w:color="auto"/>
            <w:left w:val="none" w:sz="0" w:space="0" w:color="auto"/>
            <w:bottom w:val="none" w:sz="0" w:space="0" w:color="auto"/>
            <w:right w:val="none" w:sz="0" w:space="0" w:color="auto"/>
          </w:divBdr>
          <w:divsChild>
            <w:div w:id="20080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3645">
      <w:bodyDiv w:val="1"/>
      <w:marLeft w:val="0"/>
      <w:marRight w:val="0"/>
      <w:marTop w:val="0"/>
      <w:marBottom w:val="0"/>
      <w:divBdr>
        <w:top w:val="none" w:sz="0" w:space="0" w:color="auto"/>
        <w:left w:val="none" w:sz="0" w:space="0" w:color="auto"/>
        <w:bottom w:val="none" w:sz="0" w:space="0" w:color="auto"/>
        <w:right w:val="none" w:sz="0" w:space="0" w:color="auto"/>
      </w:divBdr>
    </w:div>
    <w:div w:id="1887520725">
      <w:bodyDiv w:val="1"/>
      <w:marLeft w:val="0"/>
      <w:marRight w:val="0"/>
      <w:marTop w:val="0"/>
      <w:marBottom w:val="0"/>
      <w:divBdr>
        <w:top w:val="none" w:sz="0" w:space="0" w:color="auto"/>
        <w:left w:val="none" w:sz="0" w:space="0" w:color="auto"/>
        <w:bottom w:val="none" w:sz="0" w:space="0" w:color="auto"/>
        <w:right w:val="none" w:sz="0" w:space="0" w:color="auto"/>
      </w:divBdr>
    </w:div>
    <w:div w:id="1892841185">
      <w:bodyDiv w:val="1"/>
      <w:marLeft w:val="0"/>
      <w:marRight w:val="0"/>
      <w:marTop w:val="0"/>
      <w:marBottom w:val="0"/>
      <w:divBdr>
        <w:top w:val="none" w:sz="0" w:space="0" w:color="auto"/>
        <w:left w:val="none" w:sz="0" w:space="0" w:color="auto"/>
        <w:bottom w:val="none" w:sz="0" w:space="0" w:color="auto"/>
        <w:right w:val="none" w:sz="0" w:space="0" w:color="auto"/>
      </w:divBdr>
    </w:div>
    <w:div w:id="1905407218">
      <w:bodyDiv w:val="1"/>
      <w:marLeft w:val="0"/>
      <w:marRight w:val="0"/>
      <w:marTop w:val="0"/>
      <w:marBottom w:val="0"/>
      <w:divBdr>
        <w:top w:val="none" w:sz="0" w:space="0" w:color="auto"/>
        <w:left w:val="none" w:sz="0" w:space="0" w:color="auto"/>
        <w:bottom w:val="none" w:sz="0" w:space="0" w:color="auto"/>
        <w:right w:val="none" w:sz="0" w:space="0" w:color="auto"/>
      </w:divBdr>
    </w:div>
    <w:div w:id="1993022749">
      <w:bodyDiv w:val="1"/>
      <w:marLeft w:val="0"/>
      <w:marRight w:val="0"/>
      <w:marTop w:val="0"/>
      <w:marBottom w:val="0"/>
      <w:divBdr>
        <w:top w:val="none" w:sz="0" w:space="0" w:color="auto"/>
        <w:left w:val="none" w:sz="0" w:space="0" w:color="auto"/>
        <w:bottom w:val="none" w:sz="0" w:space="0" w:color="auto"/>
        <w:right w:val="none" w:sz="0" w:space="0" w:color="auto"/>
      </w:divBdr>
      <w:divsChild>
        <w:div w:id="1964457685">
          <w:marLeft w:val="0"/>
          <w:marRight w:val="0"/>
          <w:marTop w:val="0"/>
          <w:marBottom w:val="200"/>
          <w:divBdr>
            <w:top w:val="none" w:sz="0" w:space="0" w:color="auto"/>
            <w:left w:val="none" w:sz="0" w:space="0" w:color="auto"/>
            <w:bottom w:val="none" w:sz="0" w:space="0" w:color="auto"/>
            <w:right w:val="none" w:sz="0" w:space="0" w:color="auto"/>
          </w:divBdr>
        </w:div>
        <w:div w:id="399593254">
          <w:marLeft w:val="0"/>
          <w:marRight w:val="0"/>
          <w:marTop w:val="0"/>
          <w:marBottom w:val="200"/>
          <w:divBdr>
            <w:top w:val="none" w:sz="0" w:space="0" w:color="auto"/>
            <w:left w:val="none" w:sz="0" w:space="0" w:color="auto"/>
            <w:bottom w:val="none" w:sz="0" w:space="0" w:color="auto"/>
            <w:right w:val="none" w:sz="0" w:space="0" w:color="auto"/>
          </w:divBdr>
        </w:div>
      </w:divsChild>
    </w:div>
    <w:div w:id="2045905428">
      <w:bodyDiv w:val="1"/>
      <w:marLeft w:val="0"/>
      <w:marRight w:val="0"/>
      <w:marTop w:val="0"/>
      <w:marBottom w:val="0"/>
      <w:divBdr>
        <w:top w:val="none" w:sz="0" w:space="0" w:color="auto"/>
        <w:left w:val="none" w:sz="0" w:space="0" w:color="auto"/>
        <w:bottom w:val="none" w:sz="0" w:space="0" w:color="auto"/>
        <w:right w:val="none" w:sz="0" w:space="0" w:color="auto"/>
      </w:divBdr>
      <w:divsChild>
        <w:div w:id="1571647382">
          <w:marLeft w:val="0"/>
          <w:marRight w:val="0"/>
          <w:marTop w:val="0"/>
          <w:marBottom w:val="0"/>
          <w:divBdr>
            <w:top w:val="none" w:sz="0" w:space="0" w:color="auto"/>
            <w:left w:val="none" w:sz="0" w:space="0" w:color="auto"/>
            <w:bottom w:val="none" w:sz="0" w:space="0" w:color="auto"/>
            <w:right w:val="none" w:sz="0" w:space="0" w:color="auto"/>
          </w:divBdr>
          <w:divsChild>
            <w:div w:id="375666746">
              <w:marLeft w:val="0"/>
              <w:marRight w:val="0"/>
              <w:marTop w:val="0"/>
              <w:marBottom w:val="0"/>
              <w:divBdr>
                <w:top w:val="none" w:sz="0" w:space="0" w:color="auto"/>
                <w:left w:val="none" w:sz="0" w:space="0" w:color="auto"/>
                <w:bottom w:val="none" w:sz="0" w:space="0" w:color="auto"/>
                <w:right w:val="none" w:sz="0" w:space="0" w:color="auto"/>
              </w:divBdr>
            </w:div>
            <w:div w:id="782462867">
              <w:marLeft w:val="0"/>
              <w:marRight w:val="0"/>
              <w:marTop w:val="0"/>
              <w:marBottom w:val="0"/>
              <w:divBdr>
                <w:top w:val="none" w:sz="0" w:space="0" w:color="auto"/>
                <w:left w:val="none" w:sz="0" w:space="0" w:color="auto"/>
                <w:bottom w:val="none" w:sz="0" w:space="0" w:color="auto"/>
                <w:right w:val="none" w:sz="0" w:space="0" w:color="auto"/>
              </w:divBdr>
            </w:div>
            <w:div w:id="74086723">
              <w:marLeft w:val="0"/>
              <w:marRight w:val="0"/>
              <w:marTop w:val="0"/>
              <w:marBottom w:val="0"/>
              <w:divBdr>
                <w:top w:val="none" w:sz="0" w:space="0" w:color="auto"/>
                <w:left w:val="none" w:sz="0" w:space="0" w:color="auto"/>
                <w:bottom w:val="none" w:sz="0" w:space="0" w:color="auto"/>
                <w:right w:val="none" w:sz="0" w:space="0" w:color="auto"/>
              </w:divBdr>
            </w:div>
            <w:div w:id="976758085">
              <w:marLeft w:val="0"/>
              <w:marRight w:val="0"/>
              <w:marTop w:val="0"/>
              <w:marBottom w:val="0"/>
              <w:divBdr>
                <w:top w:val="none" w:sz="0" w:space="0" w:color="auto"/>
                <w:left w:val="none" w:sz="0" w:space="0" w:color="auto"/>
                <w:bottom w:val="none" w:sz="0" w:space="0" w:color="auto"/>
                <w:right w:val="none" w:sz="0" w:space="0" w:color="auto"/>
              </w:divBdr>
            </w:div>
            <w:div w:id="1620647137">
              <w:marLeft w:val="0"/>
              <w:marRight w:val="0"/>
              <w:marTop w:val="0"/>
              <w:marBottom w:val="0"/>
              <w:divBdr>
                <w:top w:val="none" w:sz="0" w:space="0" w:color="auto"/>
                <w:left w:val="none" w:sz="0" w:space="0" w:color="auto"/>
                <w:bottom w:val="none" w:sz="0" w:space="0" w:color="auto"/>
                <w:right w:val="none" w:sz="0" w:space="0" w:color="auto"/>
              </w:divBdr>
            </w:div>
            <w:div w:id="1904635272">
              <w:marLeft w:val="0"/>
              <w:marRight w:val="0"/>
              <w:marTop w:val="0"/>
              <w:marBottom w:val="0"/>
              <w:divBdr>
                <w:top w:val="none" w:sz="0" w:space="0" w:color="auto"/>
                <w:left w:val="none" w:sz="0" w:space="0" w:color="auto"/>
                <w:bottom w:val="none" w:sz="0" w:space="0" w:color="auto"/>
                <w:right w:val="none" w:sz="0" w:space="0" w:color="auto"/>
              </w:divBdr>
            </w:div>
            <w:div w:id="857036754">
              <w:marLeft w:val="0"/>
              <w:marRight w:val="0"/>
              <w:marTop w:val="0"/>
              <w:marBottom w:val="0"/>
              <w:divBdr>
                <w:top w:val="none" w:sz="0" w:space="0" w:color="auto"/>
                <w:left w:val="none" w:sz="0" w:space="0" w:color="auto"/>
                <w:bottom w:val="none" w:sz="0" w:space="0" w:color="auto"/>
                <w:right w:val="none" w:sz="0" w:space="0" w:color="auto"/>
              </w:divBdr>
            </w:div>
            <w:div w:id="1059595421">
              <w:marLeft w:val="0"/>
              <w:marRight w:val="0"/>
              <w:marTop w:val="0"/>
              <w:marBottom w:val="0"/>
              <w:divBdr>
                <w:top w:val="none" w:sz="0" w:space="0" w:color="auto"/>
                <w:left w:val="none" w:sz="0" w:space="0" w:color="auto"/>
                <w:bottom w:val="none" w:sz="0" w:space="0" w:color="auto"/>
                <w:right w:val="none" w:sz="0" w:space="0" w:color="auto"/>
              </w:divBdr>
            </w:div>
            <w:div w:id="924731250">
              <w:marLeft w:val="0"/>
              <w:marRight w:val="0"/>
              <w:marTop w:val="0"/>
              <w:marBottom w:val="0"/>
              <w:divBdr>
                <w:top w:val="none" w:sz="0" w:space="0" w:color="auto"/>
                <w:left w:val="none" w:sz="0" w:space="0" w:color="auto"/>
                <w:bottom w:val="none" w:sz="0" w:space="0" w:color="auto"/>
                <w:right w:val="none" w:sz="0" w:space="0" w:color="auto"/>
              </w:divBdr>
            </w:div>
            <w:div w:id="2105606740">
              <w:marLeft w:val="0"/>
              <w:marRight w:val="0"/>
              <w:marTop w:val="0"/>
              <w:marBottom w:val="0"/>
              <w:divBdr>
                <w:top w:val="none" w:sz="0" w:space="0" w:color="auto"/>
                <w:left w:val="none" w:sz="0" w:space="0" w:color="auto"/>
                <w:bottom w:val="none" w:sz="0" w:space="0" w:color="auto"/>
                <w:right w:val="none" w:sz="0" w:space="0" w:color="auto"/>
              </w:divBdr>
            </w:div>
            <w:div w:id="1743522584">
              <w:marLeft w:val="0"/>
              <w:marRight w:val="0"/>
              <w:marTop w:val="0"/>
              <w:marBottom w:val="0"/>
              <w:divBdr>
                <w:top w:val="none" w:sz="0" w:space="0" w:color="auto"/>
                <w:left w:val="none" w:sz="0" w:space="0" w:color="auto"/>
                <w:bottom w:val="none" w:sz="0" w:space="0" w:color="auto"/>
                <w:right w:val="none" w:sz="0" w:space="0" w:color="auto"/>
              </w:divBdr>
            </w:div>
            <w:div w:id="818301252">
              <w:marLeft w:val="0"/>
              <w:marRight w:val="0"/>
              <w:marTop w:val="0"/>
              <w:marBottom w:val="0"/>
              <w:divBdr>
                <w:top w:val="none" w:sz="0" w:space="0" w:color="auto"/>
                <w:left w:val="none" w:sz="0" w:space="0" w:color="auto"/>
                <w:bottom w:val="none" w:sz="0" w:space="0" w:color="auto"/>
                <w:right w:val="none" w:sz="0" w:space="0" w:color="auto"/>
              </w:divBdr>
            </w:div>
            <w:div w:id="1289698081">
              <w:marLeft w:val="0"/>
              <w:marRight w:val="0"/>
              <w:marTop w:val="0"/>
              <w:marBottom w:val="0"/>
              <w:divBdr>
                <w:top w:val="none" w:sz="0" w:space="0" w:color="auto"/>
                <w:left w:val="none" w:sz="0" w:space="0" w:color="auto"/>
                <w:bottom w:val="none" w:sz="0" w:space="0" w:color="auto"/>
                <w:right w:val="none" w:sz="0" w:space="0" w:color="auto"/>
              </w:divBdr>
            </w:div>
            <w:div w:id="2080596762">
              <w:marLeft w:val="0"/>
              <w:marRight w:val="0"/>
              <w:marTop w:val="0"/>
              <w:marBottom w:val="0"/>
              <w:divBdr>
                <w:top w:val="none" w:sz="0" w:space="0" w:color="auto"/>
                <w:left w:val="none" w:sz="0" w:space="0" w:color="auto"/>
                <w:bottom w:val="none" w:sz="0" w:space="0" w:color="auto"/>
                <w:right w:val="none" w:sz="0" w:space="0" w:color="auto"/>
              </w:divBdr>
            </w:div>
            <w:div w:id="2028748089">
              <w:marLeft w:val="0"/>
              <w:marRight w:val="0"/>
              <w:marTop w:val="0"/>
              <w:marBottom w:val="0"/>
              <w:divBdr>
                <w:top w:val="none" w:sz="0" w:space="0" w:color="auto"/>
                <w:left w:val="none" w:sz="0" w:space="0" w:color="auto"/>
                <w:bottom w:val="none" w:sz="0" w:space="0" w:color="auto"/>
                <w:right w:val="none" w:sz="0" w:space="0" w:color="auto"/>
              </w:divBdr>
            </w:div>
            <w:div w:id="1241058930">
              <w:marLeft w:val="0"/>
              <w:marRight w:val="0"/>
              <w:marTop w:val="0"/>
              <w:marBottom w:val="0"/>
              <w:divBdr>
                <w:top w:val="none" w:sz="0" w:space="0" w:color="auto"/>
                <w:left w:val="none" w:sz="0" w:space="0" w:color="auto"/>
                <w:bottom w:val="none" w:sz="0" w:space="0" w:color="auto"/>
                <w:right w:val="none" w:sz="0" w:space="0" w:color="auto"/>
              </w:divBdr>
            </w:div>
            <w:div w:id="931355006">
              <w:marLeft w:val="0"/>
              <w:marRight w:val="0"/>
              <w:marTop w:val="0"/>
              <w:marBottom w:val="0"/>
              <w:divBdr>
                <w:top w:val="none" w:sz="0" w:space="0" w:color="auto"/>
                <w:left w:val="none" w:sz="0" w:space="0" w:color="auto"/>
                <w:bottom w:val="none" w:sz="0" w:space="0" w:color="auto"/>
                <w:right w:val="none" w:sz="0" w:space="0" w:color="auto"/>
              </w:divBdr>
            </w:div>
            <w:div w:id="1340474098">
              <w:marLeft w:val="0"/>
              <w:marRight w:val="0"/>
              <w:marTop w:val="0"/>
              <w:marBottom w:val="0"/>
              <w:divBdr>
                <w:top w:val="none" w:sz="0" w:space="0" w:color="auto"/>
                <w:left w:val="none" w:sz="0" w:space="0" w:color="auto"/>
                <w:bottom w:val="none" w:sz="0" w:space="0" w:color="auto"/>
                <w:right w:val="none" w:sz="0" w:space="0" w:color="auto"/>
              </w:divBdr>
            </w:div>
            <w:div w:id="2095741207">
              <w:marLeft w:val="0"/>
              <w:marRight w:val="0"/>
              <w:marTop w:val="0"/>
              <w:marBottom w:val="0"/>
              <w:divBdr>
                <w:top w:val="none" w:sz="0" w:space="0" w:color="auto"/>
                <w:left w:val="none" w:sz="0" w:space="0" w:color="auto"/>
                <w:bottom w:val="none" w:sz="0" w:space="0" w:color="auto"/>
                <w:right w:val="none" w:sz="0" w:space="0" w:color="auto"/>
              </w:divBdr>
            </w:div>
            <w:div w:id="239487062">
              <w:marLeft w:val="0"/>
              <w:marRight w:val="0"/>
              <w:marTop w:val="0"/>
              <w:marBottom w:val="0"/>
              <w:divBdr>
                <w:top w:val="none" w:sz="0" w:space="0" w:color="auto"/>
                <w:left w:val="none" w:sz="0" w:space="0" w:color="auto"/>
                <w:bottom w:val="none" w:sz="0" w:space="0" w:color="auto"/>
                <w:right w:val="none" w:sz="0" w:space="0" w:color="auto"/>
              </w:divBdr>
            </w:div>
            <w:div w:id="884484337">
              <w:marLeft w:val="0"/>
              <w:marRight w:val="0"/>
              <w:marTop w:val="0"/>
              <w:marBottom w:val="0"/>
              <w:divBdr>
                <w:top w:val="none" w:sz="0" w:space="0" w:color="auto"/>
                <w:left w:val="none" w:sz="0" w:space="0" w:color="auto"/>
                <w:bottom w:val="none" w:sz="0" w:space="0" w:color="auto"/>
                <w:right w:val="none" w:sz="0" w:space="0" w:color="auto"/>
              </w:divBdr>
            </w:div>
            <w:div w:id="1148322772">
              <w:marLeft w:val="240"/>
              <w:marRight w:val="0"/>
              <w:marTop w:val="0"/>
              <w:marBottom w:val="0"/>
              <w:divBdr>
                <w:top w:val="none" w:sz="0" w:space="0" w:color="auto"/>
                <w:left w:val="none" w:sz="0" w:space="0" w:color="auto"/>
                <w:bottom w:val="none" w:sz="0" w:space="0" w:color="auto"/>
                <w:right w:val="none" w:sz="0" w:space="0" w:color="auto"/>
              </w:divBdr>
            </w:div>
            <w:div w:id="1481076653">
              <w:marLeft w:val="240"/>
              <w:marRight w:val="0"/>
              <w:marTop w:val="0"/>
              <w:marBottom w:val="0"/>
              <w:divBdr>
                <w:top w:val="none" w:sz="0" w:space="0" w:color="auto"/>
                <w:left w:val="none" w:sz="0" w:space="0" w:color="auto"/>
                <w:bottom w:val="none" w:sz="0" w:space="0" w:color="auto"/>
                <w:right w:val="none" w:sz="0" w:space="0" w:color="auto"/>
              </w:divBdr>
            </w:div>
            <w:div w:id="1831290656">
              <w:marLeft w:val="240"/>
              <w:marRight w:val="0"/>
              <w:marTop w:val="0"/>
              <w:marBottom w:val="0"/>
              <w:divBdr>
                <w:top w:val="none" w:sz="0" w:space="0" w:color="auto"/>
                <w:left w:val="none" w:sz="0" w:space="0" w:color="auto"/>
                <w:bottom w:val="none" w:sz="0" w:space="0" w:color="auto"/>
                <w:right w:val="none" w:sz="0" w:space="0" w:color="auto"/>
              </w:divBdr>
            </w:div>
            <w:div w:id="1001664424">
              <w:marLeft w:val="240"/>
              <w:marRight w:val="0"/>
              <w:marTop w:val="0"/>
              <w:marBottom w:val="0"/>
              <w:divBdr>
                <w:top w:val="none" w:sz="0" w:space="0" w:color="auto"/>
                <w:left w:val="none" w:sz="0" w:space="0" w:color="auto"/>
                <w:bottom w:val="none" w:sz="0" w:space="0" w:color="auto"/>
                <w:right w:val="none" w:sz="0" w:space="0" w:color="auto"/>
              </w:divBdr>
            </w:div>
            <w:div w:id="1202207784">
              <w:marLeft w:val="240"/>
              <w:marRight w:val="0"/>
              <w:marTop w:val="0"/>
              <w:marBottom w:val="0"/>
              <w:divBdr>
                <w:top w:val="none" w:sz="0" w:space="0" w:color="auto"/>
                <w:left w:val="none" w:sz="0" w:space="0" w:color="auto"/>
                <w:bottom w:val="none" w:sz="0" w:space="0" w:color="auto"/>
                <w:right w:val="none" w:sz="0" w:space="0" w:color="auto"/>
              </w:divBdr>
            </w:div>
            <w:div w:id="1954969888">
              <w:marLeft w:val="240"/>
              <w:marRight w:val="0"/>
              <w:marTop w:val="0"/>
              <w:marBottom w:val="0"/>
              <w:divBdr>
                <w:top w:val="none" w:sz="0" w:space="0" w:color="auto"/>
                <w:left w:val="none" w:sz="0" w:space="0" w:color="auto"/>
                <w:bottom w:val="none" w:sz="0" w:space="0" w:color="auto"/>
                <w:right w:val="none" w:sz="0" w:space="0" w:color="auto"/>
              </w:divBdr>
            </w:div>
            <w:div w:id="1536965667">
              <w:marLeft w:val="240"/>
              <w:marRight w:val="0"/>
              <w:marTop w:val="0"/>
              <w:marBottom w:val="0"/>
              <w:divBdr>
                <w:top w:val="none" w:sz="0" w:space="0" w:color="auto"/>
                <w:left w:val="none" w:sz="0" w:space="0" w:color="auto"/>
                <w:bottom w:val="none" w:sz="0" w:space="0" w:color="auto"/>
                <w:right w:val="none" w:sz="0" w:space="0" w:color="auto"/>
              </w:divBdr>
            </w:div>
            <w:div w:id="782840503">
              <w:marLeft w:val="240"/>
              <w:marRight w:val="0"/>
              <w:marTop w:val="0"/>
              <w:marBottom w:val="0"/>
              <w:divBdr>
                <w:top w:val="none" w:sz="0" w:space="0" w:color="auto"/>
                <w:left w:val="none" w:sz="0" w:space="0" w:color="auto"/>
                <w:bottom w:val="none" w:sz="0" w:space="0" w:color="auto"/>
                <w:right w:val="none" w:sz="0" w:space="0" w:color="auto"/>
              </w:divBdr>
            </w:div>
            <w:div w:id="512115230">
              <w:marLeft w:val="240"/>
              <w:marRight w:val="0"/>
              <w:marTop w:val="0"/>
              <w:marBottom w:val="0"/>
              <w:divBdr>
                <w:top w:val="none" w:sz="0" w:space="0" w:color="auto"/>
                <w:left w:val="none" w:sz="0" w:space="0" w:color="auto"/>
                <w:bottom w:val="none" w:sz="0" w:space="0" w:color="auto"/>
                <w:right w:val="none" w:sz="0" w:space="0" w:color="auto"/>
              </w:divBdr>
            </w:div>
            <w:div w:id="131405844">
              <w:marLeft w:val="240"/>
              <w:marRight w:val="0"/>
              <w:marTop w:val="0"/>
              <w:marBottom w:val="0"/>
              <w:divBdr>
                <w:top w:val="none" w:sz="0" w:space="0" w:color="auto"/>
                <w:left w:val="none" w:sz="0" w:space="0" w:color="auto"/>
                <w:bottom w:val="none" w:sz="0" w:space="0" w:color="auto"/>
                <w:right w:val="none" w:sz="0" w:space="0" w:color="auto"/>
              </w:divBdr>
            </w:div>
            <w:div w:id="1043945172">
              <w:marLeft w:val="240"/>
              <w:marRight w:val="0"/>
              <w:marTop w:val="0"/>
              <w:marBottom w:val="0"/>
              <w:divBdr>
                <w:top w:val="none" w:sz="0" w:space="0" w:color="auto"/>
                <w:left w:val="none" w:sz="0" w:space="0" w:color="auto"/>
                <w:bottom w:val="none" w:sz="0" w:space="0" w:color="auto"/>
                <w:right w:val="none" w:sz="0" w:space="0" w:color="auto"/>
              </w:divBdr>
            </w:div>
            <w:div w:id="549460587">
              <w:marLeft w:val="240"/>
              <w:marRight w:val="0"/>
              <w:marTop w:val="0"/>
              <w:marBottom w:val="0"/>
              <w:divBdr>
                <w:top w:val="none" w:sz="0" w:space="0" w:color="auto"/>
                <w:left w:val="none" w:sz="0" w:space="0" w:color="auto"/>
                <w:bottom w:val="none" w:sz="0" w:space="0" w:color="auto"/>
                <w:right w:val="none" w:sz="0" w:space="0" w:color="auto"/>
              </w:divBdr>
            </w:div>
            <w:div w:id="2081827477">
              <w:marLeft w:val="240"/>
              <w:marRight w:val="0"/>
              <w:marTop w:val="0"/>
              <w:marBottom w:val="0"/>
              <w:divBdr>
                <w:top w:val="none" w:sz="0" w:space="0" w:color="auto"/>
                <w:left w:val="none" w:sz="0" w:space="0" w:color="auto"/>
                <w:bottom w:val="none" w:sz="0" w:space="0" w:color="auto"/>
                <w:right w:val="none" w:sz="0" w:space="0" w:color="auto"/>
              </w:divBdr>
            </w:div>
            <w:div w:id="968046425">
              <w:marLeft w:val="240"/>
              <w:marRight w:val="0"/>
              <w:marTop w:val="0"/>
              <w:marBottom w:val="0"/>
              <w:divBdr>
                <w:top w:val="none" w:sz="0" w:space="0" w:color="auto"/>
                <w:left w:val="none" w:sz="0" w:space="0" w:color="auto"/>
                <w:bottom w:val="none" w:sz="0" w:space="0" w:color="auto"/>
                <w:right w:val="none" w:sz="0" w:space="0" w:color="auto"/>
              </w:divBdr>
            </w:div>
            <w:div w:id="2014647054">
              <w:marLeft w:val="240"/>
              <w:marRight w:val="0"/>
              <w:marTop w:val="0"/>
              <w:marBottom w:val="0"/>
              <w:divBdr>
                <w:top w:val="none" w:sz="0" w:space="0" w:color="auto"/>
                <w:left w:val="none" w:sz="0" w:space="0" w:color="auto"/>
                <w:bottom w:val="none" w:sz="0" w:space="0" w:color="auto"/>
                <w:right w:val="none" w:sz="0" w:space="0" w:color="auto"/>
              </w:divBdr>
            </w:div>
            <w:div w:id="56636149">
              <w:marLeft w:val="240"/>
              <w:marRight w:val="0"/>
              <w:marTop w:val="0"/>
              <w:marBottom w:val="0"/>
              <w:divBdr>
                <w:top w:val="none" w:sz="0" w:space="0" w:color="auto"/>
                <w:left w:val="none" w:sz="0" w:space="0" w:color="auto"/>
                <w:bottom w:val="none" w:sz="0" w:space="0" w:color="auto"/>
                <w:right w:val="none" w:sz="0" w:space="0" w:color="auto"/>
              </w:divBdr>
            </w:div>
            <w:div w:id="2075617392">
              <w:marLeft w:val="240"/>
              <w:marRight w:val="0"/>
              <w:marTop w:val="0"/>
              <w:marBottom w:val="0"/>
              <w:divBdr>
                <w:top w:val="none" w:sz="0" w:space="0" w:color="auto"/>
                <w:left w:val="none" w:sz="0" w:space="0" w:color="auto"/>
                <w:bottom w:val="none" w:sz="0" w:space="0" w:color="auto"/>
                <w:right w:val="none" w:sz="0" w:space="0" w:color="auto"/>
              </w:divBdr>
            </w:div>
            <w:div w:id="1235161996">
              <w:marLeft w:val="240"/>
              <w:marRight w:val="0"/>
              <w:marTop w:val="0"/>
              <w:marBottom w:val="0"/>
              <w:divBdr>
                <w:top w:val="none" w:sz="0" w:space="0" w:color="auto"/>
                <w:left w:val="none" w:sz="0" w:space="0" w:color="auto"/>
                <w:bottom w:val="none" w:sz="0" w:space="0" w:color="auto"/>
                <w:right w:val="none" w:sz="0" w:space="0" w:color="auto"/>
              </w:divBdr>
            </w:div>
            <w:div w:id="1658610583">
              <w:marLeft w:val="240"/>
              <w:marRight w:val="0"/>
              <w:marTop w:val="0"/>
              <w:marBottom w:val="0"/>
              <w:divBdr>
                <w:top w:val="none" w:sz="0" w:space="0" w:color="auto"/>
                <w:left w:val="none" w:sz="0" w:space="0" w:color="auto"/>
                <w:bottom w:val="none" w:sz="0" w:space="0" w:color="auto"/>
                <w:right w:val="none" w:sz="0" w:space="0" w:color="auto"/>
              </w:divBdr>
            </w:div>
            <w:div w:id="1219782706">
              <w:marLeft w:val="240"/>
              <w:marRight w:val="0"/>
              <w:marTop w:val="0"/>
              <w:marBottom w:val="0"/>
              <w:divBdr>
                <w:top w:val="none" w:sz="0" w:space="0" w:color="auto"/>
                <w:left w:val="none" w:sz="0" w:space="0" w:color="auto"/>
                <w:bottom w:val="none" w:sz="0" w:space="0" w:color="auto"/>
                <w:right w:val="none" w:sz="0" w:space="0" w:color="auto"/>
              </w:divBdr>
            </w:div>
            <w:div w:id="1689142219">
              <w:marLeft w:val="240"/>
              <w:marRight w:val="0"/>
              <w:marTop w:val="0"/>
              <w:marBottom w:val="0"/>
              <w:divBdr>
                <w:top w:val="none" w:sz="0" w:space="0" w:color="auto"/>
                <w:left w:val="none" w:sz="0" w:space="0" w:color="auto"/>
                <w:bottom w:val="none" w:sz="0" w:space="0" w:color="auto"/>
                <w:right w:val="none" w:sz="0" w:space="0" w:color="auto"/>
              </w:divBdr>
            </w:div>
            <w:div w:id="1545752560">
              <w:marLeft w:val="240"/>
              <w:marRight w:val="0"/>
              <w:marTop w:val="0"/>
              <w:marBottom w:val="0"/>
              <w:divBdr>
                <w:top w:val="none" w:sz="0" w:space="0" w:color="auto"/>
                <w:left w:val="none" w:sz="0" w:space="0" w:color="auto"/>
                <w:bottom w:val="none" w:sz="0" w:space="0" w:color="auto"/>
                <w:right w:val="none" w:sz="0" w:space="0" w:color="auto"/>
              </w:divBdr>
            </w:div>
            <w:div w:id="970599300">
              <w:marLeft w:val="240"/>
              <w:marRight w:val="0"/>
              <w:marTop w:val="0"/>
              <w:marBottom w:val="0"/>
              <w:divBdr>
                <w:top w:val="none" w:sz="0" w:space="0" w:color="auto"/>
                <w:left w:val="none" w:sz="0" w:space="0" w:color="auto"/>
                <w:bottom w:val="none" w:sz="0" w:space="0" w:color="auto"/>
                <w:right w:val="none" w:sz="0" w:space="0" w:color="auto"/>
              </w:divBdr>
            </w:div>
            <w:div w:id="1838383062">
              <w:marLeft w:val="240"/>
              <w:marRight w:val="0"/>
              <w:marTop w:val="0"/>
              <w:marBottom w:val="0"/>
              <w:divBdr>
                <w:top w:val="none" w:sz="0" w:space="0" w:color="auto"/>
                <w:left w:val="none" w:sz="0" w:space="0" w:color="auto"/>
                <w:bottom w:val="none" w:sz="0" w:space="0" w:color="auto"/>
                <w:right w:val="none" w:sz="0" w:space="0" w:color="auto"/>
              </w:divBdr>
            </w:div>
            <w:div w:id="1976837201">
              <w:marLeft w:val="240"/>
              <w:marRight w:val="0"/>
              <w:marTop w:val="0"/>
              <w:marBottom w:val="0"/>
              <w:divBdr>
                <w:top w:val="none" w:sz="0" w:space="0" w:color="auto"/>
                <w:left w:val="none" w:sz="0" w:space="0" w:color="auto"/>
                <w:bottom w:val="none" w:sz="0" w:space="0" w:color="auto"/>
                <w:right w:val="none" w:sz="0" w:space="0" w:color="auto"/>
              </w:divBdr>
            </w:div>
            <w:div w:id="1107699230">
              <w:marLeft w:val="240"/>
              <w:marRight w:val="0"/>
              <w:marTop w:val="0"/>
              <w:marBottom w:val="0"/>
              <w:divBdr>
                <w:top w:val="none" w:sz="0" w:space="0" w:color="auto"/>
                <w:left w:val="none" w:sz="0" w:space="0" w:color="auto"/>
                <w:bottom w:val="none" w:sz="0" w:space="0" w:color="auto"/>
                <w:right w:val="none" w:sz="0" w:space="0" w:color="auto"/>
              </w:divBdr>
            </w:div>
            <w:div w:id="1470826190">
              <w:marLeft w:val="240"/>
              <w:marRight w:val="0"/>
              <w:marTop w:val="0"/>
              <w:marBottom w:val="0"/>
              <w:divBdr>
                <w:top w:val="none" w:sz="0" w:space="0" w:color="auto"/>
                <w:left w:val="none" w:sz="0" w:space="0" w:color="auto"/>
                <w:bottom w:val="none" w:sz="0" w:space="0" w:color="auto"/>
                <w:right w:val="none" w:sz="0" w:space="0" w:color="auto"/>
              </w:divBdr>
            </w:div>
            <w:div w:id="105008636">
              <w:marLeft w:val="240"/>
              <w:marRight w:val="0"/>
              <w:marTop w:val="0"/>
              <w:marBottom w:val="0"/>
              <w:divBdr>
                <w:top w:val="none" w:sz="0" w:space="0" w:color="auto"/>
                <w:left w:val="none" w:sz="0" w:space="0" w:color="auto"/>
                <w:bottom w:val="none" w:sz="0" w:space="0" w:color="auto"/>
                <w:right w:val="none" w:sz="0" w:space="0" w:color="auto"/>
              </w:divBdr>
            </w:div>
            <w:div w:id="1291860508">
              <w:marLeft w:val="240"/>
              <w:marRight w:val="0"/>
              <w:marTop w:val="0"/>
              <w:marBottom w:val="0"/>
              <w:divBdr>
                <w:top w:val="none" w:sz="0" w:space="0" w:color="auto"/>
                <w:left w:val="none" w:sz="0" w:space="0" w:color="auto"/>
                <w:bottom w:val="none" w:sz="0" w:space="0" w:color="auto"/>
                <w:right w:val="none" w:sz="0" w:space="0" w:color="auto"/>
              </w:divBdr>
            </w:div>
            <w:div w:id="1453287025">
              <w:marLeft w:val="240"/>
              <w:marRight w:val="0"/>
              <w:marTop w:val="0"/>
              <w:marBottom w:val="0"/>
              <w:divBdr>
                <w:top w:val="none" w:sz="0" w:space="0" w:color="auto"/>
                <w:left w:val="none" w:sz="0" w:space="0" w:color="auto"/>
                <w:bottom w:val="none" w:sz="0" w:space="0" w:color="auto"/>
                <w:right w:val="none" w:sz="0" w:space="0" w:color="auto"/>
              </w:divBdr>
            </w:div>
            <w:div w:id="830214087">
              <w:marLeft w:val="240"/>
              <w:marRight w:val="0"/>
              <w:marTop w:val="0"/>
              <w:marBottom w:val="0"/>
              <w:divBdr>
                <w:top w:val="none" w:sz="0" w:space="0" w:color="auto"/>
                <w:left w:val="none" w:sz="0" w:space="0" w:color="auto"/>
                <w:bottom w:val="none" w:sz="0" w:space="0" w:color="auto"/>
                <w:right w:val="none" w:sz="0" w:space="0" w:color="auto"/>
              </w:divBdr>
            </w:div>
            <w:div w:id="1619486414">
              <w:marLeft w:val="240"/>
              <w:marRight w:val="0"/>
              <w:marTop w:val="0"/>
              <w:marBottom w:val="0"/>
              <w:divBdr>
                <w:top w:val="none" w:sz="0" w:space="0" w:color="auto"/>
                <w:left w:val="none" w:sz="0" w:space="0" w:color="auto"/>
                <w:bottom w:val="none" w:sz="0" w:space="0" w:color="auto"/>
                <w:right w:val="none" w:sz="0" w:space="0" w:color="auto"/>
              </w:divBdr>
            </w:div>
            <w:div w:id="646789165">
              <w:marLeft w:val="240"/>
              <w:marRight w:val="0"/>
              <w:marTop w:val="0"/>
              <w:marBottom w:val="0"/>
              <w:divBdr>
                <w:top w:val="none" w:sz="0" w:space="0" w:color="auto"/>
                <w:left w:val="none" w:sz="0" w:space="0" w:color="auto"/>
                <w:bottom w:val="none" w:sz="0" w:space="0" w:color="auto"/>
                <w:right w:val="none" w:sz="0" w:space="0" w:color="auto"/>
              </w:divBdr>
            </w:div>
            <w:div w:id="657881959">
              <w:marLeft w:val="240"/>
              <w:marRight w:val="0"/>
              <w:marTop w:val="0"/>
              <w:marBottom w:val="0"/>
              <w:divBdr>
                <w:top w:val="none" w:sz="0" w:space="0" w:color="auto"/>
                <w:left w:val="none" w:sz="0" w:space="0" w:color="auto"/>
                <w:bottom w:val="none" w:sz="0" w:space="0" w:color="auto"/>
                <w:right w:val="none" w:sz="0" w:space="0" w:color="auto"/>
              </w:divBdr>
            </w:div>
            <w:div w:id="1395852650">
              <w:marLeft w:val="240"/>
              <w:marRight w:val="0"/>
              <w:marTop w:val="0"/>
              <w:marBottom w:val="0"/>
              <w:divBdr>
                <w:top w:val="none" w:sz="0" w:space="0" w:color="auto"/>
                <w:left w:val="none" w:sz="0" w:space="0" w:color="auto"/>
                <w:bottom w:val="none" w:sz="0" w:space="0" w:color="auto"/>
                <w:right w:val="none" w:sz="0" w:space="0" w:color="auto"/>
              </w:divBdr>
            </w:div>
            <w:div w:id="1218010047">
              <w:marLeft w:val="240"/>
              <w:marRight w:val="0"/>
              <w:marTop w:val="0"/>
              <w:marBottom w:val="0"/>
              <w:divBdr>
                <w:top w:val="none" w:sz="0" w:space="0" w:color="auto"/>
                <w:left w:val="none" w:sz="0" w:space="0" w:color="auto"/>
                <w:bottom w:val="none" w:sz="0" w:space="0" w:color="auto"/>
                <w:right w:val="none" w:sz="0" w:space="0" w:color="auto"/>
              </w:divBdr>
            </w:div>
            <w:div w:id="1500386702">
              <w:marLeft w:val="240"/>
              <w:marRight w:val="0"/>
              <w:marTop w:val="0"/>
              <w:marBottom w:val="0"/>
              <w:divBdr>
                <w:top w:val="none" w:sz="0" w:space="0" w:color="auto"/>
                <w:left w:val="none" w:sz="0" w:space="0" w:color="auto"/>
                <w:bottom w:val="none" w:sz="0" w:space="0" w:color="auto"/>
                <w:right w:val="none" w:sz="0" w:space="0" w:color="auto"/>
              </w:divBdr>
            </w:div>
            <w:div w:id="153684701">
              <w:marLeft w:val="240"/>
              <w:marRight w:val="0"/>
              <w:marTop w:val="0"/>
              <w:marBottom w:val="0"/>
              <w:divBdr>
                <w:top w:val="none" w:sz="0" w:space="0" w:color="auto"/>
                <w:left w:val="none" w:sz="0" w:space="0" w:color="auto"/>
                <w:bottom w:val="none" w:sz="0" w:space="0" w:color="auto"/>
                <w:right w:val="none" w:sz="0" w:space="0" w:color="auto"/>
              </w:divBdr>
            </w:div>
            <w:div w:id="994527138">
              <w:marLeft w:val="240"/>
              <w:marRight w:val="0"/>
              <w:marTop w:val="0"/>
              <w:marBottom w:val="0"/>
              <w:divBdr>
                <w:top w:val="none" w:sz="0" w:space="0" w:color="auto"/>
                <w:left w:val="none" w:sz="0" w:space="0" w:color="auto"/>
                <w:bottom w:val="none" w:sz="0" w:space="0" w:color="auto"/>
                <w:right w:val="none" w:sz="0" w:space="0" w:color="auto"/>
              </w:divBdr>
            </w:div>
            <w:div w:id="638194897">
              <w:marLeft w:val="240"/>
              <w:marRight w:val="0"/>
              <w:marTop w:val="0"/>
              <w:marBottom w:val="0"/>
              <w:divBdr>
                <w:top w:val="none" w:sz="0" w:space="0" w:color="auto"/>
                <w:left w:val="none" w:sz="0" w:space="0" w:color="auto"/>
                <w:bottom w:val="none" w:sz="0" w:space="0" w:color="auto"/>
                <w:right w:val="none" w:sz="0" w:space="0" w:color="auto"/>
              </w:divBdr>
            </w:div>
            <w:div w:id="870611557">
              <w:marLeft w:val="240"/>
              <w:marRight w:val="0"/>
              <w:marTop w:val="0"/>
              <w:marBottom w:val="0"/>
              <w:divBdr>
                <w:top w:val="none" w:sz="0" w:space="0" w:color="auto"/>
                <w:left w:val="none" w:sz="0" w:space="0" w:color="auto"/>
                <w:bottom w:val="none" w:sz="0" w:space="0" w:color="auto"/>
                <w:right w:val="none" w:sz="0" w:space="0" w:color="auto"/>
              </w:divBdr>
            </w:div>
            <w:div w:id="648635423">
              <w:marLeft w:val="240"/>
              <w:marRight w:val="0"/>
              <w:marTop w:val="0"/>
              <w:marBottom w:val="0"/>
              <w:divBdr>
                <w:top w:val="none" w:sz="0" w:space="0" w:color="auto"/>
                <w:left w:val="none" w:sz="0" w:space="0" w:color="auto"/>
                <w:bottom w:val="none" w:sz="0" w:space="0" w:color="auto"/>
                <w:right w:val="none" w:sz="0" w:space="0" w:color="auto"/>
              </w:divBdr>
            </w:div>
            <w:div w:id="204563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7898771">
      <w:bodyDiv w:val="1"/>
      <w:marLeft w:val="0"/>
      <w:marRight w:val="0"/>
      <w:marTop w:val="0"/>
      <w:marBottom w:val="0"/>
      <w:divBdr>
        <w:top w:val="none" w:sz="0" w:space="0" w:color="auto"/>
        <w:left w:val="none" w:sz="0" w:space="0" w:color="auto"/>
        <w:bottom w:val="none" w:sz="0" w:space="0" w:color="auto"/>
        <w:right w:val="none" w:sz="0" w:space="0" w:color="auto"/>
      </w:divBdr>
    </w:div>
    <w:div w:id="212195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7416895"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tannergi/book-recommendation-system/dat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0D749-7354-40DE-A6F0-38FA8AE20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yashas Rv</dc:creator>
  <cp:lastModifiedBy>dhanush shetty shetty</cp:lastModifiedBy>
  <cp:revision>2</cp:revision>
  <cp:lastPrinted>2016-11-22T10:37:00Z</cp:lastPrinted>
  <dcterms:created xsi:type="dcterms:W3CDTF">2020-06-08T16:35:00Z</dcterms:created>
  <dcterms:modified xsi:type="dcterms:W3CDTF">2020-06-08T16:35:00Z</dcterms:modified>
</cp:coreProperties>
</file>